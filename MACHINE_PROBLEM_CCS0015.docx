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D0A5D" w14:textId="77777777" w:rsidR="00177BFF" w:rsidRPr="00AE59B0" w:rsidRDefault="00301A33">
      <w:pPr>
        <w:rPr>
          <w:rFonts w:ascii="Arial Narrow" w:hAnsi="Arial Narrow"/>
        </w:rPr>
      </w:pPr>
      <w:r w:rsidRPr="00AE59B0">
        <w:rPr>
          <w:rFonts w:ascii="Arial Narrow" w:hAnsi="Arial Narrow"/>
        </w:rPr>
        <w:tab/>
      </w:r>
    </w:p>
    <w:p w14:paraId="54135645" w14:textId="77777777" w:rsidR="00177BFF" w:rsidRPr="00AE59B0" w:rsidRDefault="00177BFF">
      <w:pPr>
        <w:pStyle w:val="Heading2"/>
        <w:rPr>
          <w:rFonts w:ascii="Arial Narrow" w:hAnsi="Arial Narrow"/>
          <w:sz w:val="28"/>
          <w:szCs w:val="28"/>
        </w:rPr>
      </w:pPr>
    </w:p>
    <w:p w14:paraId="04E16FA9" w14:textId="77777777" w:rsidR="002B55A0" w:rsidRDefault="002B55A0" w:rsidP="00AE59B0">
      <w:pPr>
        <w:pStyle w:val="Heading2"/>
        <w:rPr>
          <w:rFonts w:ascii="Arial Narrow" w:hAnsi="Arial Narrow"/>
          <w:sz w:val="28"/>
          <w:szCs w:val="28"/>
        </w:rPr>
      </w:pPr>
    </w:p>
    <w:p w14:paraId="57854AA9" w14:textId="77777777" w:rsidR="00177BFF" w:rsidRPr="00AE59B0" w:rsidRDefault="00177BFF" w:rsidP="00AE59B0">
      <w:pPr>
        <w:pStyle w:val="Heading2"/>
        <w:rPr>
          <w:rFonts w:ascii="Arial Narrow" w:hAnsi="Arial Narrow"/>
        </w:rPr>
      </w:pPr>
    </w:p>
    <w:p w14:paraId="2F8E0BF0" w14:textId="77777777" w:rsidR="00177BFF" w:rsidRPr="00AE59B0" w:rsidRDefault="00177BFF">
      <w:pPr>
        <w:jc w:val="center"/>
        <w:rPr>
          <w:rFonts w:ascii="Arial Narrow" w:hAnsi="Arial Narrow"/>
        </w:rPr>
      </w:pPr>
    </w:p>
    <w:p w14:paraId="23479BCC" w14:textId="2641117C" w:rsidR="00177BFF" w:rsidRPr="002B55A0" w:rsidRDefault="000A2A83">
      <w:pPr>
        <w:jc w:val="center"/>
        <w:rPr>
          <w:rFonts w:ascii="Arial Narrow" w:hAnsi="Arial Narrow"/>
          <w:b/>
          <w:sz w:val="40"/>
        </w:rPr>
      </w:pPr>
      <w:r w:rsidRPr="002B55A0">
        <w:rPr>
          <w:rFonts w:ascii="Arial Narrow" w:hAnsi="Arial Narrow"/>
          <w:b/>
          <w:sz w:val="56"/>
          <w:szCs w:val="40"/>
        </w:rPr>
        <w:t xml:space="preserve"> </w:t>
      </w:r>
      <w:r w:rsidR="00DD560B">
        <w:rPr>
          <w:rFonts w:ascii="Arial Narrow" w:hAnsi="Arial Narrow"/>
          <w:b/>
          <w:noProof/>
          <w:sz w:val="56"/>
          <w:szCs w:val="40"/>
        </w:rPr>
        <w:t>DATA STRUCTURES &amp; ALGORITHMS</w:t>
      </w:r>
    </w:p>
    <w:p w14:paraId="0D309EEE" w14:textId="77777777" w:rsidR="00177BFF" w:rsidRPr="00AE59B0" w:rsidRDefault="00177BFF">
      <w:pPr>
        <w:jc w:val="center"/>
        <w:rPr>
          <w:rFonts w:ascii="Arial Narrow" w:hAnsi="Arial Narrow"/>
        </w:rPr>
      </w:pPr>
    </w:p>
    <w:p w14:paraId="1D4DBE52" w14:textId="77777777" w:rsidR="00177BFF" w:rsidRPr="00AE59B0" w:rsidRDefault="00177BFF">
      <w:pPr>
        <w:jc w:val="center"/>
        <w:rPr>
          <w:rFonts w:ascii="Arial Narrow" w:hAnsi="Arial Narrow"/>
        </w:rPr>
      </w:pPr>
    </w:p>
    <w:p w14:paraId="4A8B098F" w14:textId="77777777" w:rsidR="00177BFF" w:rsidRDefault="00177BFF">
      <w:pPr>
        <w:jc w:val="center"/>
        <w:rPr>
          <w:rFonts w:ascii="Arial Narrow" w:hAnsi="Arial Narrow"/>
        </w:rPr>
      </w:pPr>
    </w:p>
    <w:p w14:paraId="52FA8E83" w14:textId="77777777" w:rsidR="00E61D32" w:rsidRDefault="00E61D32">
      <w:pPr>
        <w:jc w:val="center"/>
        <w:rPr>
          <w:rFonts w:ascii="Arial Narrow" w:hAnsi="Arial Narrow"/>
        </w:rPr>
      </w:pPr>
    </w:p>
    <w:p w14:paraId="713A1014" w14:textId="77777777" w:rsidR="00E61D32" w:rsidRPr="00AE59B0" w:rsidRDefault="00E61D32">
      <w:pPr>
        <w:jc w:val="center"/>
        <w:rPr>
          <w:rFonts w:ascii="Arial Narrow" w:hAnsi="Arial Narrow"/>
        </w:rPr>
      </w:pPr>
    </w:p>
    <w:p w14:paraId="5B87BCF6" w14:textId="77777777" w:rsidR="00177BFF" w:rsidRDefault="00177BFF">
      <w:pPr>
        <w:jc w:val="center"/>
        <w:rPr>
          <w:rFonts w:ascii="Arial Narrow" w:hAnsi="Arial Narrow"/>
        </w:rPr>
      </w:pPr>
    </w:p>
    <w:p w14:paraId="01690037" w14:textId="77777777" w:rsidR="00E61D32" w:rsidRPr="00AE59B0" w:rsidRDefault="00E61D32">
      <w:pPr>
        <w:jc w:val="center"/>
        <w:rPr>
          <w:rFonts w:ascii="Arial Narrow" w:hAnsi="Arial Narrow"/>
        </w:rPr>
      </w:pPr>
    </w:p>
    <w:p w14:paraId="3439DF1A" w14:textId="77777777" w:rsidR="00177BFF" w:rsidRPr="00AE59B0" w:rsidRDefault="00177BFF">
      <w:pPr>
        <w:jc w:val="center"/>
        <w:rPr>
          <w:rFonts w:ascii="Arial Narrow" w:hAnsi="Arial Narrow"/>
          <w:b/>
          <w:sz w:val="40"/>
          <w:szCs w:val="40"/>
        </w:rPr>
      </w:pPr>
    </w:p>
    <w:p w14:paraId="2B30A6DD" w14:textId="77777777" w:rsidR="00177BFF" w:rsidRPr="00E61D32" w:rsidRDefault="00E61D32">
      <w:pPr>
        <w:jc w:val="center"/>
        <w:rPr>
          <w:rFonts w:ascii="Arial Narrow" w:hAnsi="Arial Narrow"/>
          <w:b/>
          <w:sz w:val="96"/>
          <w:szCs w:val="144"/>
        </w:rPr>
      </w:pPr>
      <w:r w:rsidRPr="00E61D32">
        <w:rPr>
          <w:rFonts w:ascii="Arial Narrow" w:hAnsi="Arial Narrow"/>
          <w:b/>
          <w:noProof/>
          <w:sz w:val="96"/>
          <w:szCs w:val="144"/>
        </w:rPr>
        <w:t>MACHINE PROBLEM</w:t>
      </w:r>
    </w:p>
    <w:p w14:paraId="047E3708" w14:textId="77777777" w:rsidR="00177BFF" w:rsidRDefault="00177BFF">
      <w:pPr>
        <w:jc w:val="center"/>
        <w:rPr>
          <w:rFonts w:ascii="Arial Narrow" w:hAnsi="Arial Narrow"/>
          <w:sz w:val="40"/>
          <w:szCs w:val="40"/>
        </w:rPr>
      </w:pPr>
    </w:p>
    <w:p w14:paraId="7911D55A" w14:textId="77777777" w:rsidR="004E7FAF" w:rsidRPr="00AE59B0" w:rsidRDefault="004E7FAF">
      <w:pPr>
        <w:jc w:val="center"/>
        <w:rPr>
          <w:rFonts w:ascii="Arial Narrow" w:hAnsi="Arial Narrow"/>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gridCol w:w="6026"/>
      </w:tblGrid>
      <w:tr w:rsidR="00E27503" w:rsidRPr="00AE59B0" w14:paraId="2265FE60" w14:textId="77777777" w:rsidTr="00A31676">
        <w:tc>
          <w:tcPr>
            <w:tcW w:w="3348" w:type="dxa"/>
            <w:shd w:val="clear" w:color="auto" w:fill="auto"/>
            <w:vAlign w:val="center"/>
          </w:tcPr>
          <w:p w14:paraId="3C32E308" w14:textId="77777777" w:rsidR="00E27503" w:rsidRDefault="00E27503" w:rsidP="00A31676">
            <w:pPr>
              <w:rPr>
                <w:rFonts w:ascii="Arial Narrow" w:hAnsi="Arial Narrow"/>
                <w:b/>
                <w:sz w:val="32"/>
                <w:szCs w:val="40"/>
              </w:rPr>
            </w:pPr>
            <w:r>
              <w:rPr>
                <w:rFonts w:ascii="Arial Narrow" w:hAnsi="Arial Narrow"/>
                <w:b/>
                <w:sz w:val="32"/>
                <w:szCs w:val="40"/>
              </w:rPr>
              <w:t>Group Name</w:t>
            </w:r>
            <w:r w:rsidRPr="002B55A0">
              <w:rPr>
                <w:rFonts w:ascii="Arial Narrow" w:hAnsi="Arial Narrow"/>
                <w:b/>
                <w:sz w:val="32"/>
                <w:szCs w:val="40"/>
              </w:rPr>
              <w:t>:</w:t>
            </w:r>
          </w:p>
          <w:p w14:paraId="073C7969" w14:textId="77777777" w:rsidR="00E27503" w:rsidRDefault="00E27503" w:rsidP="00A31676">
            <w:pPr>
              <w:rPr>
                <w:rFonts w:ascii="Arial Narrow" w:hAnsi="Arial Narrow"/>
                <w:b/>
                <w:sz w:val="32"/>
                <w:szCs w:val="40"/>
              </w:rPr>
            </w:pPr>
          </w:p>
          <w:p w14:paraId="360A59E8" w14:textId="77777777" w:rsidR="00E27503" w:rsidRDefault="00E27503" w:rsidP="00A31676">
            <w:pPr>
              <w:rPr>
                <w:rFonts w:ascii="Arial Narrow" w:hAnsi="Arial Narrow"/>
                <w:b/>
                <w:sz w:val="32"/>
                <w:szCs w:val="40"/>
              </w:rPr>
            </w:pPr>
            <w:r>
              <w:rPr>
                <w:rFonts w:ascii="Arial Narrow" w:hAnsi="Arial Narrow"/>
                <w:b/>
                <w:sz w:val="32"/>
                <w:szCs w:val="40"/>
              </w:rPr>
              <w:t>___________________</w:t>
            </w:r>
          </w:p>
          <w:p w14:paraId="4627EBED" w14:textId="77777777" w:rsidR="00E27503" w:rsidRPr="002B55A0" w:rsidRDefault="00E27503" w:rsidP="002D673A">
            <w:pPr>
              <w:rPr>
                <w:rFonts w:ascii="Arial Narrow" w:hAnsi="Arial Narrow"/>
                <w:b/>
                <w:sz w:val="32"/>
                <w:szCs w:val="40"/>
              </w:rPr>
            </w:pPr>
            <w:r>
              <w:rPr>
                <w:rFonts w:ascii="Arial Narrow" w:hAnsi="Arial Narrow"/>
                <w:b/>
                <w:sz w:val="32"/>
                <w:szCs w:val="40"/>
              </w:rPr>
              <w:t xml:space="preserve">Group </w:t>
            </w:r>
            <w:r w:rsidR="002D673A">
              <w:rPr>
                <w:rFonts w:ascii="Arial Narrow" w:hAnsi="Arial Narrow"/>
                <w:b/>
                <w:sz w:val="32"/>
                <w:szCs w:val="40"/>
              </w:rPr>
              <w:t>Members</w:t>
            </w:r>
            <w:r>
              <w:rPr>
                <w:rFonts w:ascii="Arial Narrow" w:hAnsi="Arial Narrow"/>
                <w:b/>
                <w:sz w:val="32"/>
                <w:szCs w:val="40"/>
              </w:rPr>
              <w:t>:</w:t>
            </w:r>
          </w:p>
        </w:tc>
        <w:tc>
          <w:tcPr>
            <w:tcW w:w="6228" w:type="dxa"/>
            <w:shd w:val="clear" w:color="auto" w:fill="auto"/>
            <w:vAlign w:val="center"/>
          </w:tcPr>
          <w:p w14:paraId="0492CA5A" w14:textId="77777777" w:rsidR="00E27503" w:rsidRPr="005648DE" w:rsidRDefault="00E27503" w:rsidP="00A31676">
            <w:pPr>
              <w:jc w:val="center"/>
              <w:rPr>
                <w:rFonts w:ascii="Arial Narrow" w:hAnsi="Arial Narrow"/>
                <w:b/>
                <w:i/>
              </w:rPr>
            </w:pPr>
            <w:r>
              <w:rPr>
                <w:rFonts w:ascii="Arial Narrow" w:hAnsi="Arial Narrow"/>
                <w:b/>
                <w:i/>
              </w:rPr>
              <w:t>Surname first, alphabetically arranged…</w:t>
            </w:r>
          </w:p>
          <w:tbl>
            <w:tblPr>
              <w:tblStyle w:val="TableGrid"/>
              <w:tblW w:w="0" w:type="auto"/>
              <w:tblLook w:val="04A0" w:firstRow="1" w:lastRow="0" w:firstColumn="1" w:lastColumn="0" w:noHBand="0" w:noVBand="1"/>
            </w:tblPr>
            <w:tblGrid>
              <w:gridCol w:w="2856"/>
              <w:gridCol w:w="2944"/>
            </w:tblGrid>
            <w:tr w:rsidR="00E27503" w14:paraId="58D28095" w14:textId="77777777" w:rsidTr="00A31676">
              <w:tc>
                <w:tcPr>
                  <w:tcW w:w="2998" w:type="dxa"/>
                </w:tcPr>
                <w:p w14:paraId="0E699DB7" w14:textId="77777777" w:rsidR="00E27503" w:rsidRPr="005648DE" w:rsidRDefault="00E27503" w:rsidP="00A31676">
                  <w:pPr>
                    <w:jc w:val="center"/>
                    <w:rPr>
                      <w:rFonts w:ascii="Arial Narrow" w:hAnsi="Arial Narrow"/>
                      <w:b/>
                      <w:sz w:val="28"/>
                      <w:szCs w:val="28"/>
                    </w:rPr>
                  </w:pPr>
                  <w:r w:rsidRPr="005648DE">
                    <w:rPr>
                      <w:rFonts w:ascii="Arial Narrow" w:hAnsi="Arial Narrow"/>
                      <w:b/>
                      <w:sz w:val="28"/>
                      <w:szCs w:val="28"/>
                    </w:rPr>
                    <w:t>Name</w:t>
                  </w:r>
                </w:p>
              </w:tc>
              <w:tc>
                <w:tcPr>
                  <w:tcW w:w="2999" w:type="dxa"/>
                </w:tcPr>
                <w:p w14:paraId="04D41FBE" w14:textId="77777777" w:rsidR="00E27503" w:rsidRPr="005648DE" w:rsidRDefault="00E27503" w:rsidP="00A31676">
                  <w:pPr>
                    <w:jc w:val="center"/>
                    <w:rPr>
                      <w:rFonts w:ascii="Arial Narrow" w:hAnsi="Arial Narrow"/>
                      <w:b/>
                      <w:sz w:val="28"/>
                      <w:szCs w:val="28"/>
                    </w:rPr>
                  </w:pPr>
                  <w:r w:rsidRPr="005648DE">
                    <w:rPr>
                      <w:rFonts w:ascii="Arial Narrow" w:hAnsi="Arial Narrow"/>
                      <w:b/>
                      <w:sz w:val="28"/>
                      <w:szCs w:val="28"/>
                    </w:rPr>
                    <w:t>Role/Contribution</w:t>
                  </w:r>
                </w:p>
              </w:tc>
            </w:tr>
            <w:tr w:rsidR="00E27503" w14:paraId="4FDCD755" w14:textId="77777777" w:rsidTr="00A31676">
              <w:tc>
                <w:tcPr>
                  <w:tcW w:w="2998" w:type="dxa"/>
                </w:tcPr>
                <w:p w14:paraId="1E9BB5B0" w14:textId="77777777" w:rsidR="00E27503" w:rsidRPr="005648DE" w:rsidRDefault="00E27503" w:rsidP="00A31676">
                  <w:pPr>
                    <w:rPr>
                      <w:rFonts w:ascii="Arial Narrow" w:hAnsi="Arial Narrow"/>
                      <w:sz w:val="28"/>
                      <w:szCs w:val="28"/>
                    </w:rPr>
                  </w:pPr>
                </w:p>
              </w:tc>
              <w:tc>
                <w:tcPr>
                  <w:tcW w:w="2999" w:type="dxa"/>
                </w:tcPr>
                <w:p w14:paraId="5695E772" w14:textId="77777777" w:rsidR="00E27503" w:rsidRPr="005648DE" w:rsidRDefault="00E27503" w:rsidP="00A31676">
                  <w:pPr>
                    <w:rPr>
                      <w:rFonts w:ascii="Arial Narrow" w:hAnsi="Arial Narrow"/>
                      <w:sz w:val="28"/>
                      <w:szCs w:val="28"/>
                    </w:rPr>
                  </w:pPr>
                </w:p>
              </w:tc>
            </w:tr>
            <w:tr w:rsidR="00E27503" w14:paraId="5EF30EF6" w14:textId="77777777" w:rsidTr="00A31676">
              <w:tc>
                <w:tcPr>
                  <w:tcW w:w="2998" w:type="dxa"/>
                </w:tcPr>
                <w:p w14:paraId="663DA654" w14:textId="77777777" w:rsidR="00E27503" w:rsidRPr="005648DE" w:rsidRDefault="00E27503" w:rsidP="00A31676">
                  <w:pPr>
                    <w:rPr>
                      <w:rFonts w:ascii="Arial Narrow" w:hAnsi="Arial Narrow"/>
                      <w:sz w:val="28"/>
                      <w:szCs w:val="28"/>
                    </w:rPr>
                  </w:pPr>
                </w:p>
              </w:tc>
              <w:tc>
                <w:tcPr>
                  <w:tcW w:w="2999" w:type="dxa"/>
                </w:tcPr>
                <w:p w14:paraId="6622C52C" w14:textId="77777777" w:rsidR="00E27503" w:rsidRPr="005648DE" w:rsidRDefault="00E27503" w:rsidP="00A31676">
                  <w:pPr>
                    <w:rPr>
                      <w:rFonts w:ascii="Arial Narrow" w:hAnsi="Arial Narrow"/>
                      <w:sz w:val="28"/>
                      <w:szCs w:val="28"/>
                    </w:rPr>
                  </w:pPr>
                </w:p>
              </w:tc>
            </w:tr>
            <w:tr w:rsidR="00DD560B" w14:paraId="5954E291" w14:textId="77777777" w:rsidTr="00A31676">
              <w:tc>
                <w:tcPr>
                  <w:tcW w:w="2998" w:type="dxa"/>
                </w:tcPr>
                <w:p w14:paraId="2D91D560" w14:textId="77777777" w:rsidR="00DD560B" w:rsidRPr="005648DE" w:rsidRDefault="00DD560B" w:rsidP="00A31676">
                  <w:pPr>
                    <w:rPr>
                      <w:rFonts w:ascii="Arial Narrow" w:hAnsi="Arial Narrow"/>
                      <w:sz w:val="28"/>
                      <w:szCs w:val="28"/>
                    </w:rPr>
                  </w:pPr>
                </w:p>
              </w:tc>
              <w:tc>
                <w:tcPr>
                  <w:tcW w:w="2999" w:type="dxa"/>
                </w:tcPr>
                <w:p w14:paraId="4EB38DD4" w14:textId="77777777" w:rsidR="00DD560B" w:rsidRPr="005648DE" w:rsidRDefault="00DD560B" w:rsidP="00A31676">
                  <w:pPr>
                    <w:rPr>
                      <w:rFonts w:ascii="Arial Narrow" w:hAnsi="Arial Narrow"/>
                      <w:sz w:val="28"/>
                      <w:szCs w:val="28"/>
                    </w:rPr>
                  </w:pPr>
                </w:p>
              </w:tc>
            </w:tr>
            <w:tr w:rsidR="00DD560B" w14:paraId="629A57DF" w14:textId="77777777" w:rsidTr="00A31676">
              <w:tc>
                <w:tcPr>
                  <w:tcW w:w="2998" w:type="dxa"/>
                </w:tcPr>
                <w:p w14:paraId="2884CBBD" w14:textId="77777777" w:rsidR="00DD560B" w:rsidRPr="005648DE" w:rsidRDefault="00DD560B" w:rsidP="00A31676">
                  <w:pPr>
                    <w:rPr>
                      <w:rFonts w:ascii="Arial Narrow" w:hAnsi="Arial Narrow"/>
                      <w:sz w:val="28"/>
                      <w:szCs w:val="28"/>
                    </w:rPr>
                  </w:pPr>
                </w:p>
              </w:tc>
              <w:tc>
                <w:tcPr>
                  <w:tcW w:w="2999" w:type="dxa"/>
                </w:tcPr>
                <w:p w14:paraId="0988DD31" w14:textId="77777777" w:rsidR="00DD560B" w:rsidRPr="005648DE" w:rsidRDefault="00DD560B" w:rsidP="00A31676">
                  <w:pPr>
                    <w:rPr>
                      <w:rFonts w:ascii="Arial Narrow" w:hAnsi="Arial Narrow"/>
                      <w:sz w:val="28"/>
                      <w:szCs w:val="28"/>
                    </w:rPr>
                  </w:pPr>
                </w:p>
              </w:tc>
            </w:tr>
          </w:tbl>
          <w:p w14:paraId="5629F342" w14:textId="77777777" w:rsidR="00E27503" w:rsidRPr="002B55A0" w:rsidRDefault="00E27503" w:rsidP="00A31676">
            <w:pPr>
              <w:rPr>
                <w:rFonts w:ascii="Arial Narrow" w:hAnsi="Arial Narrow"/>
                <w:sz w:val="32"/>
                <w:szCs w:val="40"/>
              </w:rPr>
            </w:pPr>
          </w:p>
        </w:tc>
      </w:tr>
      <w:tr w:rsidR="00E27503" w:rsidRPr="00AE59B0" w14:paraId="2225FA98" w14:textId="77777777" w:rsidTr="00A31676">
        <w:tc>
          <w:tcPr>
            <w:tcW w:w="3348" w:type="dxa"/>
            <w:shd w:val="clear" w:color="auto" w:fill="auto"/>
            <w:vAlign w:val="center"/>
          </w:tcPr>
          <w:p w14:paraId="3DDC62B8" w14:textId="77777777" w:rsidR="00E27503" w:rsidRPr="002B55A0" w:rsidRDefault="00E27503" w:rsidP="00A31676">
            <w:pPr>
              <w:rPr>
                <w:rFonts w:ascii="Arial Narrow" w:hAnsi="Arial Narrow"/>
                <w:b/>
                <w:sz w:val="32"/>
                <w:szCs w:val="40"/>
              </w:rPr>
            </w:pPr>
            <w:r w:rsidRPr="002B55A0">
              <w:rPr>
                <w:rFonts w:ascii="Arial Narrow" w:hAnsi="Arial Narrow"/>
                <w:b/>
                <w:sz w:val="32"/>
                <w:szCs w:val="40"/>
              </w:rPr>
              <w:t>Section:</w:t>
            </w:r>
          </w:p>
        </w:tc>
        <w:tc>
          <w:tcPr>
            <w:tcW w:w="6228" w:type="dxa"/>
            <w:shd w:val="clear" w:color="auto" w:fill="auto"/>
            <w:vAlign w:val="center"/>
          </w:tcPr>
          <w:p w14:paraId="4AC40F60" w14:textId="77777777" w:rsidR="00E27503" w:rsidRPr="002B55A0" w:rsidRDefault="00E27503" w:rsidP="00A31676">
            <w:pPr>
              <w:rPr>
                <w:rFonts w:ascii="Arial Narrow" w:hAnsi="Arial Narrow"/>
                <w:sz w:val="32"/>
                <w:szCs w:val="40"/>
              </w:rPr>
            </w:pPr>
          </w:p>
          <w:p w14:paraId="5E8EAA3E" w14:textId="77777777" w:rsidR="00E27503" w:rsidRPr="002B55A0" w:rsidRDefault="00E27503" w:rsidP="00A31676">
            <w:pPr>
              <w:rPr>
                <w:rFonts w:ascii="Arial Narrow" w:hAnsi="Arial Narrow"/>
                <w:sz w:val="32"/>
                <w:szCs w:val="40"/>
              </w:rPr>
            </w:pPr>
          </w:p>
        </w:tc>
      </w:tr>
      <w:tr w:rsidR="00E27503" w:rsidRPr="00AE59B0" w14:paraId="70B7F140" w14:textId="77777777" w:rsidTr="00A31676">
        <w:tc>
          <w:tcPr>
            <w:tcW w:w="3348" w:type="dxa"/>
            <w:shd w:val="clear" w:color="auto" w:fill="auto"/>
            <w:vAlign w:val="center"/>
          </w:tcPr>
          <w:p w14:paraId="260B6C8A" w14:textId="77777777" w:rsidR="00E27503" w:rsidRPr="002B55A0" w:rsidRDefault="00E27503" w:rsidP="00A31676">
            <w:pPr>
              <w:rPr>
                <w:rFonts w:ascii="Arial Narrow" w:hAnsi="Arial Narrow"/>
                <w:b/>
                <w:sz w:val="32"/>
                <w:szCs w:val="40"/>
              </w:rPr>
            </w:pPr>
            <w:r w:rsidRPr="002B55A0">
              <w:rPr>
                <w:rFonts w:ascii="Arial Narrow" w:hAnsi="Arial Narrow"/>
                <w:b/>
                <w:sz w:val="32"/>
                <w:szCs w:val="40"/>
              </w:rPr>
              <w:t>Professor:</w:t>
            </w:r>
          </w:p>
        </w:tc>
        <w:tc>
          <w:tcPr>
            <w:tcW w:w="6228" w:type="dxa"/>
            <w:shd w:val="clear" w:color="auto" w:fill="auto"/>
            <w:vAlign w:val="center"/>
          </w:tcPr>
          <w:p w14:paraId="1F4FC360" w14:textId="77777777" w:rsidR="00E27503" w:rsidRPr="002B55A0" w:rsidRDefault="00E27503" w:rsidP="00A31676">
            <w:pPr>
              <w:rPr>
                <w:rFonts w:ascii="Arial Narrow" w:hAnsi="Arial Narrow"/>
                <w:sz w:val="32"/>
                <w:szCs w:val="40"/>
              </w:rPr>
            </w:pPr>
          </w:p>
          <w:p w14:paraId="5206FA2A" w14:textId="77777777" w:rsidR="00E27503" w:rsidRPr="002B55A0" w:rsidRDefault="00E27503" w:rsidP="00A31676">
            <w:pPr>
              <w:rPr>
                <w:rFonts w:ascii="Arial Narrow" w:hAnsi="Arial Narrow"/>
                <w:sz w:val="32"/>
                <w:szCs w:val="40"/>
              </w:rPr>
            </w:pPr>
          </w:p>
        </w:tc>
      </w:tr>
      <w:tr w:rsidR="00E27503" w:rsidRPr="00AE59B0" w14:paraId="6D8E7A53" w14:textId="77777777" w:rsidTr="00A31676">
        <w:tc>
          <w:tcPr>
            <w:tcW w:w="3348" w:type="dxa"/>
            <w:shd w:val="clear" w:color="auto" w:fill="auto"/>
            <w:vAlign w:val="center"/>
          </w:tcPr>
          <w:p w14:paraId="5BAF15D7" w14:textId="77777777" w:rsidR="00E27503" w:rsidRPr="002B55A0" w:rsidRDefault="00E27503" w:rsidP="00A31676">
            <w:pPr>
              <w:rPr>
                <w:rFonts w:ascii="Arial Narrow" w:hAnsi="Arial Narrow"/>
                <w:b/>
                <w:sz w:val="32"/>
                <w:szCs w:val="40"/>
              </w:rPr>
            </w:pPr>
            <w:r w:rsidRPr="002B55A0">
              <w:rPr>
                <w:rFonts w:ascii="Arial Narrow" w:hAnsi="Arial Narrow"/>
                <w:b/>
                <w:sz w:val="32"/>
                <w:szCs w:val="40"/>
              </w:rPr>
              <w:t>Date:</w:t>
            </w:r>
          </w:p>
        </w:tc>
        <w:tc>
          <w:tcPr>
            <w:tcW w:w="6228" w:type="dxa"/>
            <w:shd w:val="clear" w:color="auto" w:fill="auto"/>
            <w:vAlign w:val="center"/>
          </w:tcPr>
          <w:p w14:paraId="66E5C107" w14:textId="77777777" w:rsidR="00E27503" w:rsidRPr="002B55A0" w:rsidRDefault="00E27503" w:rsidP="00A31676">
            <w:pPr>
              <w:rPr>
                <w:rFonts w:ascii="Arial Narrow" w:hAnsi="Arial Narrow"/>
                <w:sz w:val="32"/>
                <w:szCs w:val="40"/>
              </w:rPr>
            </w:pPr>
          </w:p>
          <w:p w14:paraId="172B2747" w14:textId="77777777" w:rsidR="00E27503" w:rsidRPr="002B55A0" w:rsidRDefault="00E27503" w:rsidP="00A31676">
            <w:pPr>
              <w:rPr>
                <w:rFonts w:ascii="Arial Narrow" w:hAnsi="Arial Narrow"/>
                <w:sz w:val="32"/>
                <w:szCs w:val="40"/>
              </w:rPr>
            </w:pPr>
          </w:p>
        </w:tc>
      </w:tr>
    </w:tbl>
    <w:p w14:paraId="0DF7B073" w14:textId="77777777" w:rsidR="002B55A0" w:rsidRDefault="002B55A0" w:rsidP="002B55A0">
      <w:pPr>
        <w:suppressAutoHyphens/>
        <w:ind w:left="360"/>
        <w:jc w:val="both"/>
        <w:rPr>
          <w:rFonts w:ascii="Arial Narrow" w:hAnsi="Arial Narrow"/>
          <w:b/>
          <w:lang w:eastAsia="ar-SA"/>
        </w:rPr>
      </w:pPr>
    </w:p>
    <w:p w14:paraId="7238EDA3" w14:textId="4CB3E076" w:rsidR="008E76AE" w:rsidRDefault="008E76AE" w:rsidP="002B55A0">
      <w:pPr>
        <w:suppressAutoHyphens/>
        <w:ind w:left="360"/>
        <w:jc w:val="both"/>
        <w:rPr>
          <w:rFonts w:ascii="Arial Narrow" w:hAnsi="Arial Narrow"/>
          <w:b/>
          <w:lang w:eastAsia="ar-SA"/>
        </w:rPr>
      </w:pPr>
    </w:p>
    <w:p w14:paraId="2BB6F765" w14:textId="77777777" w:rsidR="00DD2AE0" w:rsidRDefault="00DD2AE0" w:rsidP="002B55A0">
      <w:pPr>
        <w:suppressAutoHyphens/>
        <w:ind w:left="360"/>
        <w:jc w:val="both"/>
        <w:rPr>
          <w:rFonts w:ascii="Arial Narrow" w:hAnsi="Arial Narrow"/>
          <w:b/>
          <w:lang w:eastAsia="ar-SA"/>
        </w:rPr>
      </w:pPr>
    </w:p>
    <w:p w14:paraId="0718A6BC" w14:textId="57C13DF5" w:rsidR="004743AE" w:rsidRDefault="004743AE" w:rsidP="002B55A0">
      <w:pPr>
        <w:suppressAutoHyphens/>
        <w:ind w:left="360"/>
        <w:jc w:val="both"/>
        <w:rPr>
          <w:rFonts w:ascii="Arial Narrow" w:hAnsi="Arial Narrow"/>
          <w:b/>
          <w:lang w:eastAsia="ar-SA"/>
        </w:rPr>
      </w:pPr>
    </w:p>
    <w:p w14:paraId="2B72BAAB" w14:textId="77777777" w:rsidR="004743AE" w:rsidRDefault="004743AE" w:rsidP="002B55A0">
      <w:pPr>
        <w:suppressAutoHyphens/>
        <w:ind w:left="360"/>
        <w:jc w:val="both"/>
        <w:rPr>
          <w:rFonts w:ascii="Arial Narrow" w:hAnsi="Arial Narrow"/>
          <w:b/>
          <w:lang w:eastAsia="ar-SA"/>
        </w:rPr>
      </w:pPr>
    </w:p>
    <w:p w14:paraId="0C9D3F12" w14:textId="77777777" w:rsidR="00E61D32" w:rsidRPr="006A240D" w:rsidRDefault="00E61D32" w:rsidP="00E61D32">
      <w:pPr>
        <w:shd w:val="clear" w:color="auto" w:fill="FFFF00"/>
        <w:jc w:val="center"/>
        <w:rPr>
          <w:rFonts w:ascii="Arial Narrow" w:hAnsi="Arial Narrow"/>
          <w:b/>
          <w:sz w:val="32"/>
        </w:rPr>
      </w:pPr>
      <w:r w:rsidRPr="006A240D">
        <w:rPr>
          <w:rFonts w:ascii="Arial Narrow" w:hAnsi="Arial Narrow"/>
          <w:b/>
          <w:sz w:val="32"/>
        </w:rPr>
        <w:lastRenderedPageBreak/>
        <w:t>INSTRUCTIONS</w:t>
      </w:r>
    </w:p>
    <w:p w14:paraId="0789468C" w14:textId="77777777" w:rsidR="00D908FE" w:rsidRPr="00D908FE" w:rsidRDefault="00D908FE" w:rsidP="00D908FE">
      <w:pPr>
        <w:pStyle w:val="ListParagraph"/>
        <w:jc w:val="both"/>
        <w:rPr>
          <w:rFonts w:ascii="Arial Narrow" w:hAnsi="Arial Narrow"/>
          <w:b/>
        </w:rPr>
      </w:pPr>
    </w:p>
    <w:p w14:paraId="38641465" w14:textId="77777777" w:rsidR="00E61D32" w:rsidRPr="00E61D32" w:rsidRDefault="00E61D32" w:rsidP="002676DC">
      <w:pPr>
        <w:pStyle w:val="ListParagraph"/>
        <w:numPr>
          <w:ilvl w:val="0"/>
          <w:numId w:val="2"/>
        </w:numPr>
        <w:jc w:val="both"/>
        <w:rPr>
          <w:rFonts w:ascii="Arial Narrow" w:hAnsi="Arial Narrow"/>
          <w:b/>
        </w:rPr>
      </w:pPr>
      <w:r w:rsidRPr="00E61D32">
        <w:rPr>
          <w:rFonts w:ascii="Arial Narrow" w:hAnsi="Arial Narrow"/>
        </w:rPr>
        <w:t xml:space="preserve">This machine problem is a </w:t>
      </w:r>
      <w:r w:rsidR="00DD560B">
        <w:rPr>
          <w:rFonts w:ascii="Arial Narrow" w:hAnsi="Arial Narrow"/>
          <w:b/>
        </w:rPr>
        <w:t xml:space="preserve">GROUP </w:t>
      </w:r>
      <w:r w:rsidRPr="00E61D32">
        <w:rPr>
          <w:rFonts w:ascii="Arial Narrow" w:hAnsi="Arial Narrow"/>
          <w:b/>
        </w:rPr>
        <w:t>ACTIVITY</w:t>
      </w:r>
      <w:r w:rsidRPr="00E61D32">
        <w:rPr>
          <w:rFonts w:ascii="Arial Narrow" w:hAnsi="Arial Narrow"/>
        </w:rPr>
        <w:t>.</w:t>
      </w:r>
      <w:r>
        <w:rPr>
          <w:rFonts w:ascii="Arial Narrow" w:hAnsi="Arial Narrow"/>
        </w:rPr>
        <w:t xml:space="preserve">    </w:t>
      </w:r>
    </w:p>
    <w:p w14:paraId="726F2E9F" w14:textId="77777777" w:rsidR="00E61D32" w:rsidRPr="00E61D32" w:rsidRDefault="00E61D32" w:rsidP="002676DC">
      <w:pPr>
        <w:pStyle w:val="ListParagraph"/>
        <w:numPr>
          <w:ilvl w:val="0"/>
          <w:numId w:val="2"/>
        </w:numPr>
        <w:jc w:val="both"/>
        <w:rPr>
          <w:rFonts w:ascii="Arial Narrow" w:hAnsi="Arial Narrow"/>
          <w:b/>
        </w:rPr>
      </w:pPr>
      <w:r w:rsidRPr="00E61D32">
        <w:rPr>
          <w:rFonts w:ascii="Arial Narrow" w:hAnsi="Arial Narrow"/>
        </w:rPr>
        <w:t xml:space="preserve">You will submit both </w:t>
      </w:r>
      <w:r w:rsidRPr="00E61D32">
        <w:rPr>
          <w:rFonts w:ascii="Arial Narrow" w:hAnsi="Arial Narrow"/>
          <w:b/>
        </w:rPr>
        <w:t>the program and documentation</w:t>
      </w:r>
      <w:r w:rsidRPr="00E61D32">
        <w:rPr>
          <w:rFonts w:ascii="Arial Narrow" w:hAnsi="Arial Narrow"/>
        </w:rPr>
        <w:t>.  See details below:</w:t>
      </w:r>
    </w:p>
    <w:p w14:paraId="2E5C71FD" w14:textId="77777777" w:rsidR="00E61D32" w:rsidRPr="00E61D32" w:rsidRDefault="00E61D32" w:rsidP="002676DC">
      <w:pPr>
        <w:pStyle w:val="ListParagraph"/>
        <w:numPr>
          <w:ilvl w:val="1"/>
          <w:numId w:val="2"/>
        </w:numPr>
        <w:jc w:val="both"/>
        <w:rPr>
          <w:rFonts w:ascii="Arial Narrow" w:hAnsi="Arial Narrow"/>
          <w:b/>
        </w:rPr>
      </w:pPr>
      <w:r w:rsidRPr="00E61D32">
        <w:rPr>
          <w:rFonts w:ascii="Arial Narrow" w:hAnsi="Arial Narrow"/>
          <w:b/>
        </w:rPr>
        <w:t>For the Documentation</w:t>
      </w:r>
    </w:p>
    <w:p w14:paraId="2B8DC3DD" w14:textId="77777777" w:rsidR="00A1389E" w:rsidRPr="00A1389E" w:rsidRDefault="00E61D32" w:rsidP="002676DC">
      <w:pPr>
        <w:pStyle w:val="ListParagraph"/>
        <w:numPr>
          <w:ilvl w:val="2"/>
          <w:numId w:val="2"/>
        </w:numPr>
        <w:jc w:val="both"/>
        <w:rPr>
          <w:rFonts w:ascii="Arial Narrow" w:hAnsi="Arial Narrow"/>
          <w:b/>
        </w:rPr>
      </w:pPr>
      <w:r w:rsidRPr="00A1389E">
        <w:rPr>
          <w:rFonts w:ascii="Arial Narrow" w:hAnsi="Arial Narrow"/>
        </w:rPr>
        <w:t xml:space="preserve">The deadline of submission will be during </w:t>
      </w:r>
      <w:r w:rsidR="00A1389E" w:rsidRPr="00A1389E">
        <w:rPr>
          <w:rFonts w:ascii="Arial Narrow" w:hAnsi="Arial Narrow"/>
        </w:rPr>
        <w:t>your</w:t>
      </w:r>
      <w:r w:rsidRPr="00A1389E">
        <w:rPr>
          <w:rFonts w:ascii="Arial Narrow" w:hAnsi="Arial Narrow"/>
        </w:rPr>
        <w:t xml:space="preserve"> defense schedule.  </w:t>
      </w:r>
    </w:p>
    <w:p w14:paraId="789FBDAA" w14:textId="77777777" w:rsidR="00E61D32" w:rsidRPr="00A1389E" w:rsidRDefault="00E61D32" w:rsidP="002676DC">
      <w:pPr>
        <w:pStyle w:val="ListParagraph"/>
        <w:numPr>
          <w:ilvl w:val="2"/>
          <w:numId w:val="2"/>
        </w:numPr>
        <w:jc w:val="both"/>
        <w:rPr>
          <w:rFonts w:ascii="Arial Narrow" w:hAnsi="Arial Narrow"/>
          <w:b/>
        </w:rPr>
      </w:pPr>
      <w:r w:rsidRPr="00A1389E">
        <w:rPr>
          <w:rFonts w:ascii="Arial Narrow" w:hAnsi="Arial Narrow"/>
        </w:rPr>
        <w:t>The document must contain the following:</w:t>
      </w:r>
    </w:p>
    <w:p w14:paraId="233C0E6F" w14:textId="77777777" w:rsidR="00E61D32" w:rsidRPr="00E61D32" w:rsidRDefault="00E61D32" w:rsidP="002676DC">
      <w:pPr>
        <w:pStyle w:val="ListParagraph"/>
        <w:numPr>
          <w:ilvl w:val="3"/>
          <w:numId w:val="2"/>
        </w:numPr>
        <w:jc w:val="both"/>
        <w:rPr>
          <w:rFonts w:ascii="Arial Narrow" w:hAnsi="Arial Narrow"/>
          <w:b/>
        </w:rPr>
      </w:pPr>
      <w:r w:rsidRPr="00E61D32">
        <w:rPr>
          <w:rFonts w:ascii="Arial Narrow" w:hAnsi="Arial Narrow"/>
        </w:rPr>
        <w:t xml:space="preserve">A </w:t>
      </w:r>
      <w:r w:rsidRPr="00E61D32">
        <w:rPr>
          <w:rFonts w:ascii="Arial Narrow" w:hAnsi="Arial Narrow"/>
          <w:b/>
        </w:rPr>
        <w:t>Title Page</w:t>
      </w:r>
      <w:r w:rsidRPr="00E61D32">
        <w:rPr>
          <w:rFonts w:ascii="Arial Narrow" w:hAnsi="Arial Narrow"/>
        </w:rPr>
        <w:t xml:space="preserve"> see format below.</w:t>
      </w:r>
    </w:p>
    <w:p w14:paraId="52026C8C" w14:textId="77777777" w:rsidR="00E61D32" w:rsidRPr="00E61D32" w:rsidRDefault="00DD560B" w:rsidP="002676DC">
      <w:pPr>
        <w:pStyle w:val="ListParagraph"/>
        <w:numPr>
          <w:ilvl w:val="3"/>
          <w:numId w:val="2"/>
        </w:numPr>
        <w:jc w:val="both"/>
        <w:rPr>
          <w:rFonts w:ascii="Arial Narrow" w:hAnsi="Arial Narrow"/>
          <w:b/>
        </w:rPr>
      </w:pPr>
      <w:r>
        <w:rPr>
          <w:rFonts w:ascii="Arial Narrow" w:hAnsi="Arial Narrow"/>
        </w:rPr>
        <w:t>Y</w:t>
      </w:r>
      <w:r w:rsidR="00E61D32" w:rsidRPr="00E61D32">
        <w:rPr>
          <w:rFonts w:ascii="Arial Narrow" w:hAnsi="Arial Narrow"/>
        </w:rPr>
        <w:t>ou must provide the following:</w:t>
      </w:r>
    </w:p>
    <w:p w14:paraId="420B27DA" w14:textId="77777777" w:rsidR="00E61D32" w:rsidRPr="00E61D32" w:rsidRDefault="00E61D32" w:rsidP="002676DC">
      <w:pPr>
        <w:pStyle w:val="ListParagraph"/>
        <w:numPr>
          <w:ilvl w:val="4"/>
          <w:numId w:val="2"/>
        </w:numPr>
        <w:jc w:val="both"/>
        <w:rPr>
          <w:rFonts w:ascii="Arial Narrow" w:hAnsi="Arial Narrow"/>
          <w:b/>
        </w:rPr>
      </w:pPr>
      <w:r w:rsidRPr="00770CED">
        <w:rPr>
          <w:rFonts w:ascii="Arial Narrow" w:hAnsi="Arial Narrow"/>
          <w:b/>
        </w:rPr>
        <w:t xml:space="preserve">Flowchart </w:t>
      </w:r>
      <w:r w:rsidRPr="00E61D32">
        <w:rPr>
          <w:rFonts w:ascii="Arial Narrow" w:hAnsi="Arial Narrow"/>
        </w:rPr>
        <w:t xml:space="preserve">of the Program Logic </w:t>
      </w:r>
    </w:p>
    <w:p w14:paraId="4104ACBD" w14:textId="77777777" w:rsidR="008E76AE" w:rsidRPr="008E76AE" w:rsidRDefault="008E76AE" w:rsidP="002676DC">
      <w:pPr>
        <w:pStyle w:val="ListParagraph"/>
        <w:numPr>
          <w:ilvl w:val="4"/>
          <w:numId w:val="2"/>
        </w:numPr>
        <w:jc w:val="both"/>
        <w:rPr>
          <w:rFonts w:ascii="Arial Narrow" w:hAnsi="Arial Narrow"/>
          <w:b/>
        </w:rPr>
      </w:pPr>
      <w:r>
        <w:rPr>
          <w:rFonts w:ascii="Arial Narrow" w:hAnsi="Arial Narrow"/>
        </w:rPr>
        <w:t xml:space="preserve">A </w:t>
      </w:r>
      <w:r>
        <w:rPr>
          <w:rFonts w:ascii="Arial Narrow" w:hAnsi="Arial Narrow"/>
          <w:b/>
        </w:rPr>
        <w:t xml:space="preserve">table summarizing all </w:t>
      </w:r>
      <w:r w:rsidR="00DD560B">
        <w:rPr>
          <w:rFonts w:ascii="Arial Narrow" w:hAnsi="Arial Narrow"/>
          <w:b/>
        </w:rPr>
        <w:t>the</w:t>
      </w:r>
      <w:r>
        <w:rPr>
          <w:rFonts w:ascii="Arial Narrow" w:hAnsi="Arial Narrow"/>
          <w:b/>
        </w:rPr>
        <w:t xml:space="preserve"> </w:t>
      </w:r>
      <w:r w:rsidR="00DD560B">
        <w:rPr>
          <w:rFonts w:ascii="Arial Narrow" w:hAnsi="Arial Narrow"/>
          <w:b/>
        </w:rPr>
        <w:t xml:space="preserve">data </w:t>
      </w:r>
      <w:r>
        <w:rPr>
          <w:rFonts w:ascii="Arial Narrow" w:hAnsi="Arial Narrow"/>
          <w:b/>
        </w:rPr>
        <w:t>structures</w:t>
      </w:r>
      <w:r w:rsidR="00C4702F">
        <w:rPr>
          <w:rFonts w:ascii="Arial Narrow" w:hAnsi="Arial Narrow"/>
          <w:b/>
        </w:rPr>
        <w:t>/ADT</w:t>
      </w:r>
      <w:r w:rsidR="00DD560B">
        <w:rPr>
          <w:rFonts w:ascii="Arial Narrow" w:hAnsi="Arial Narrow"/>
          <w:b/>
        </w:rPr>
        <w:t xml:space="preserve"> used</w:t>
      </w:r>
      <w:r>
        <w:rPr>
          <w:rFonts w:ascii="Arial Narrow" w:hAnsi="Arial Narrow"/>
          <w:b/>
        </w:rPr>
        <w:t xml:space="preserve">, </w:t>
      </w:r>
      <w:r w:rsidR="00DD560B">
        <w:rPr>
          <w:rFonts w:ascii="Arial Narrow" w:hAnsi="Arial Narrow"/>
          <w:b/>
        </w:rPr>
        <w:t xml:space="preserve">algorithms, </w:t>
      </w:r>
      <w:r>
        <w:rPr>
          <w:rFonts w:ascii="Arial Narrow" w:hAnsi="Arial Narrow"/>
          <w:b/>
        </w:rPr>
        <w:t>functions, files and classes</w:t>
      </w:r>
      <w:r>
        <w:rPr>
          <w:rFonts w:ascii="Arial Narrow" w:hAnsi="Arial Narrow"/>
        </w:rPr>
        <w:t xml:space="preserve"> with corresponding description.</w:t>
      </w:r>
    </w:p>
    <w:p w14:paraId="6B63A0A1" w14:textId="77777777" w:rsidR="00317DE8" w:rsidRPr="00E61D32" w:rsidRDefault="00317DE8" w:rsidP="002676DC">
      <w:pPr>
        <w:pStyle w:val="ListParagraph"/>
        <w:numPr>
          <w:ilvl w:val="4"/>
          <w:numId w:val="2"/>
        </w:numPr>
        <w:jc w:val="both"/>
        <w:rPr>
          <w:rFonts w:ascii="Arial Narrow" w:hAnsi="Arial Narrow"/>
          <w:b/>
        </w:rPr>
      </w:pPr>
      <w:r>
        <w:rPr>
          <w:rFonts w:ascii="Arial Narrow" w:hAnsi="Arial Narrow"/>
        </w:rPr>
        <w:t xml:space="preserve">A </w:t>
      </w:r>
      <w:r>
        <w:rPr>
          <w:rFonts w:ascii="Arial Narrow" w:hAnsi="Arial Narrow"/>
          <w:b/>
        </w:rPr>
        <w:t>table summarizing the division of labor</w:t>
      </w:r>
      <w:r>
        <w:rPr>
          <w:rFonts w:ascii="Arial Narrow" w:hAnsi="Arial Narrow"/>
        </w:rPr>
        <w:t xml:space="preserve"> per team member.  </w:t>
      </w:r>
    </w:p>
    <w:p w14:paraId="681635C0" w14:textId="77777777" w:rsidR="00E61D32" w:rsidRPr="00E61D32" w:rsidRDefault="00E61D32" w:rsidP="002676DC">
      <w:pPr>
        <w:pStyle w:val="ListParagraph"/>
        <w:numPr>
          <w:ilvl w:val="4"/>
          <w:numId w:val="2"/>
        </w:numPr>
        <w:jc w:val="both"/>
        <w:rPr>
          <w:rFonts w:ascii="Arial Narrow" w:hAnsi="Arial Narrow"/>
          <w:b/>
        </w:rPr>
      </w:pPr>
      <w:r w:rsidRPr="00770CED">
        <w:rPr>
          <w:rFonts w:ascii="Arial Narrow" w:hAnsi="Arial Narrow"/>
          <w:b/>
        </w:rPr>
        <w:t>Program Listings / source codes</w:t>
      </w:r>
      <w:r w:rsidRPr="00E61D32">
        <w:rPr>
          <w:rFonts w:ascii="Arial Narrow" w:hAnsi="Arial Narrow"/>
        </w:rPr>
        <w:t>.</w:t>
      </w:r>
    </w:p>
    <w:p w14:paraId="3718EAEE" w14:textId="77777777" w:rsidR="00E61D32" w:rsidRPr="00770CED" w:rsidRDefault="00E61D32" w:rsidP="002676DC">
      <w:pPr>
        <w:pStyle w:val="ListParagraph"/>
        <w:numPr>
          <w:ilvl w:val="4"/>
          <w:numId w:val="2"/>
        </w:numPr>
        <w:jc w:val="both"/>
        <w:rPr>
          <w:rFonts w:ascii="Arial Narrow" w:hAnsi="Arial Narrow"/>
          <w:b/>
        </w:rPr>
      </w:pPr>
      <w:r w:rsidRPr="00770CED">
        <w:rPr>
          <w:rFonts w:ascii="Arial Narrow" w:hAnsi="Arial Narrow"/>
          <w:b/>
        </w:rPr>
        <w:t>Print Screens of Sample Outputs</w:t>
      </w:r>
      <w:r w:rsidRPr="00E61D32">
        <w:rPr>
          <w:rFonts w:ascii="Arial Narrow" w:hAnsi="Arial Narrow"/>
        </w:rPr>
        <w:t xml:space="preserve">.  </w:t>
      </w:r>
      <w:r w:rsidRPr="00770CED">
        <w:rPr>
          <w:rFonts w:ascii="Arial Narrow" w:hAnsi="Arial Narrow"/>
          <w:b/>
        </w:rPr>
        <w:t>5 for Valid Inputs and 5 for Invalid Inputs</w:t>
      </w:r>
    </w:p>
    <w:p w14:paraId="51F980AE" w14:textId="77777777" w:rsidR="00E61D32" w:rsidRPr="00E61D32" w:rsidRDefault="00E61D32" w:rsidP="002676DC">
      <w:pPr>
        <w:pStyle w:val="ListParagraph"/>
        <w:numPr>
          <w:ilvl w:val="3"/>
          <w:numId w:val="2"/>
        </w:numPr>
        <w:jc w:val="both"/>
        <w:rPr>
          <w:rFonts w:ascii="Arial Narrow" w:hAnsi="Arial Narrow"/>
          <w:b/>
        </w:rPr>
      </w:pPr>
      <w:r w:rsidRPr="00E61D32">
        <w:rPr>
          <w:rFonts w:ascii="Arial Narrow" w:hAnsi="Arial Narrow"/>
        </w:rPr>
        <w:t>Use short bond papers and short folders.  Use</w:t>
      </w:r>
      <w:r w:rsidR="00A1389E">
        <w:rPr>
          <w:rFonts w:ascii="Arial Narrow" w:hAnsi="Arial Narrow"/>
        </w:rPr>
        <w:t xml:space="preserve"> short</w:t>
      </w:r>
      <w:r w:rsidRPr="00E61D32">
        <w:rPr>
          <w:rFonts w:ascii="Arial Narrow" w:hAnsi="Arial Narrow"/>
        </w:rPr>
        <w:t xml:space="preserve"> folder with </w:t>
      </w:r>
      <w:r w:rsidRPr="00E61D32">
        <w:rPr>
          <w:rFonts w:ascii="Arial Narrow" w:hAnsi="Arial Narrow"/>
          <w:b/>
        </w:rPr>
        <w:t>clear cover</w:t>
      </w:r>
      <w:r w:rsidRPr="00E61D32">
        <w:rPr>
          <w:rFonts w:ascii="Arial Narrow" w:hAnsi="Arial Narrow"/>
        </w:rPr>
        <w:t xml:space="preserve"> </w:t>
      </w:r>
      <w:r w:rsidRPr="00E61D32">
        <w:rPr>
          <w:rFonts w:ascii="Arial Narrow" w:hAnsi="Arial Narrow"/>
          <w:b/>
        </w:rPr>
        <w:t xml:space="preserve">in front </w:t>
      </w:r>
      <w:r w:rsidRPr="00E61D32">
        <w:rPr>
          <w:rFonts w:ascii="Arial Narrow" w:hAnsi="Arial Narrow"/>
        </w:rPr>
        <w:t>and the follow the folder back color below according to your section:</w:t>
      </w:r>
    </w:p>
    <w:p w14:paraId="6BCA7357" w14:textId="77777777" w:rsidR="00E61D32" w:rsidRPr="00E61D32" w:rsidRDefault="00A1389E" w:rsidP="002676DC">
      <w:pPr>
        <w:pStyle w:val="ListParagraph"/>
        <w:numPr>
          <w:ilvl w:val="4"/>
          <w:numId w:val="2"/>
        </w:numPr>
        <w:jc w:val="both"/>
        <w:rPr>
          <w:rFonts w:ascii="Arial Narrow" w:hAnsi="Arial Narrow"/>
          <w:b/>
        </w:rPr>
      </w:pPr>
      <w:r>
        <w:rPr>
          <w:rFonts w:ascii="Arial Narrow" w:hAnsi="Arial Narrow"/>
        </w:rPr>
        <w:t>N01</w:t>
      </w:r>
      <w:r w:rsidR="00E61D32" w:rsidRPr="00E61D32">
        <w:rPr>
          <w:rFonts w:ascii="Arial Narrow" w:hAnsi="Arial Narrow"/>
        </w:rPr>
        <w:t xml:space="preserve"> – RED</w:t>
      </w:r>
    </w:p>
    <w:p w14:paraId="50B7D288" w14:textId="77777777" w:rsidR="00A1389E" w:rsidRPr="00DD560B" w:rsidRDefault="00A1389E" w:rsidP="002676DC">
      <w:pPr>
        <w:pStyle w:val="ListParagraph"/>
        <w:numPr>
          <w:ilvl w:val="4"/>
          <w:numId w:val="2"/>
        </w:numPr>
        <w:jc w:val="both"/>
        <w:rPr>
          <w:rFonts w:ascii="Arial Narrow" w:hAnsi="Arial Narrow"/>
          <w:b/>
        </w:rPr>
      </w:pPr>
      <w:r>
        <w:rPr>
          <w:rFonts w:ascii="Arial Narrow" w:hAnsi="Arial Narrow"/>
        </w:rPr>
        <w:t>I</w:t>
      </w:r>
      <w:r w:rsidR="008E76AE">
        <w:rPr>
          <w:rFonts w:ascii="Arial Narrow" w:hAnsi="Arial Narrow"/>
        </w:rPr>
        <w:t>R</w:t>
      </w:r>
      <w:r>
        <w:rPr>
          <w:rFonts w:ascii="Arial Narrow" w:hAnsi="Arial Narrow"/>
        </w:rPr>
        <w:t xml:space="preserve">01 </w:t>
      </w:r>
      <w:proofErr w:type="gramStart"/>
      <w:r>
        <w:rPr>
          <w:rFonts w:ascii="Arial Narrow" w:hAnsi="Arial Narrow"/>
        </w:rPr>
        <w:t>–  GREEN</w:t>
      </w:r>
      <w:proofErr w:type="gramEnd"/>
    </w:p>
    <w:p w14:paraId="3714840C" w14:textId="77777777" w:rsidR="00DD560B" w:rsidRPr="00A1389E" w:rsidRDefault="00DD560B" w:rsidP="002676DC">
      <w:pPr>
        <w:pStyle w:val="ListParagraph"/>
        <w:numPr>
          <w:ilvl w:val="4"/>
          <w:numId w:val="2"/>
        </w:numPr>
        <w:jc w:val="both"/>
        <w:rPr>
          <w:rFonts w:ascii="Arial Narrow" w:hAnsi="Arial Narrow"/>
          <w:b/>
        </w:rPr>
      </w:pPr>
      <w:r>
        <w:rPr>
          <w:rFonts w:ascii="Arial Narrow" w:hAnsi="Arial Narrow"/>
        </w:rPr>
        <w:t xml:space="preserve">IW01 </w:t>
      </w:r>
      <w:proofErr w:type="gramStart"/>
      <w:r>
        <w:rPr>
          <w:rFonts w:ascii="Arial Narrow" w:hAnsi="Arial Narrow"/>
        </w:rPr>
        <w:t>–  YELLOW</w:t>
      </w:r>
      <w:proofErr w:type="gramEnd"/>
    </w:p>
    <w:p w14:paraId="291A95A1" w14:textId="77777777" w:rsidR="00A1389E" w:rsidRPr="00DD560B" w:rsidRDefault="00A1389E" w:rsidP="002676DC">
      <w:pPr>
        <w:pStyle w:val="ListParagraph"/>
        <w:numPr>
          <w:ilvl w:val="4"/>
          <w:numId w:val="2"/>
        </w:numPr>
        <w:jc w:val="both"/>
        <w:rPr>
          <w:rFonts w:ascii="Arial Narrow" w:hAnsi="Arial Narrow"/>
          <w:b/>
        </w:rPr>
      </w:pPr>
      <w:r>
        <w:rPr>
          <w:rFonts w:ascii="Arial Narrow" w:hAnsi="Arial Narrow"/>
        </w:rPr>
        <w:t>I</w:t>
      </w:r>
      <w:r w:rsidR="008E76AE">
        <w:rPr>
          <w:rFonts w:ascii="Arial Narrow" w:hAnsi="Arial Narrow"/>
        </w:rPr>
        <w:t>R</w:t>
      </w:r>
      <w:r>
        <w:rPr>
          <w:rFonts w:ascii="Arial Narrow" w:hAnsi="Arial Narrow"/>
        </w:rPr>
        <w:t>02</w:t>
      </w:r>
      <w:r w:rsidR="00DD560B">
        <w:rPr>
          <w:rFonts w:ascii="Arial Narrow" w:hAnsi="Arial Narrow"/>
        </w:rPr>
        <w:t>/IW02/N02</w:t>
      </w:r>
      <w:r>
        <w:rPr>
          <w:rFonts w:ascii="Arial Narrow" w:hAnsi="Arial Narrow"/>
        </w:rPr>
        <w:t xml:space="preserve"> </w:t>
      </w:r>
      <w:proofErr w:type="gramStart"/>
      <w:r>
        <w:rPr>
          <w:rFonts w:ascii="Arial Narrow" w:hAnsi="Arial Narrow"/>
        </w:rPr>
        <w:t xml:space="preserve">–  </w:t>
      </w:r>
      <w:r w:rsidR="00DD560B">
        <w:rPr>
          <w:rFonts w:ascii="Arial Narrow" w:hAnsi="Arial Narrow"/>
        </w:rPr>
        <w:t>BLUE</w:t>
      </w:r>
      <w:proofErr w:type="gramEnd"/>
    </w:p>
    <w:p w14:paraId="7BEB1016" w14:textId="77777777" w:rsidR="00E61D32" w:rsidRPr="00E61D32" w:rsidRDefault="00E61D32" w:rsidP="002676DC">
      <w:pPr>
        <w:pStyle w:val="ListParagraph"/>
        <w:numPr>
          <w:ilvl w:val="3"/>
          <w:numId w:val="2"/>
        </w:numPr>
        <w:jc w:val="both"/>
        <w:rPr>
          <w:rFonts w:ascii="Arial Narrow" w:hAnsi="Arial Narrow"/>
          <w:b/>
        </w:rPr>
      </w:pPr>
      <w:r w:rsidRPr="00E61D32">
        <w:rPr>
          <w:rFonts w:ascii="Arial Narrow" w:hAnsi="Arial Narrow"/>
        </w:rPr>
        <w:t>Follow the format specifications below:</w:t>
      </w:r>
    </w:p>
    <w:p w14:paraId="03D50A97" w14:textId="77777777" w:rsidR="00E61D32" w:rsidRPr="00E61D32" w:rsidRDefault="00E61D32" w:rsidP="002676DC">
      <w:pPr>
        <w:pStyle w:val="ListParagraph"/>
        <w:numPr>
          <w:ilvl w:val="4"/>
          <w:numId w:val="2"/>
        </w:numPr>
        <w:jc w:val="both"/>
        <w:rPr>
          <w:rFonts w:ascii="Arial Narrow" w:hAnsi="Arial Narrow"/>
          <w:b/>
        </w:rPr>
      </w:pPr>
      <w:r w:rsidRPr="00E61D32">
        <w:rPr>
          <w:rFonts w:ascii="Arial Narrow" w:hAnsi="Arial Narrow"/>
        </w:rPr>
        <w:t>Font Size – 10 pt.</w:t>
      </w:r>
    </w:p>
    <w:p w14:paraId="1F03FA3B" w14:textId="77777777" w:rsidR="00E61D32" w:rsidRPr="00E61D32" w:rsidRDefault="00E61D32" w:rsidP="002676DC">
      <w:pPr>
        <w:pStyle w:val="ListParagraph"/>
        <w:numPr>
          <w:ilvl w:val="4"/>
          <w:numId w:val="2"/>
        </w:numPr>
        <w:jc w:val="both"/>
        <w:rPr>
          <w:rFonts w:ascii="Arial Narrow" w:hAnsi="Arial Narrow"/>
          <w:b/>
        </w:rPr>
      </w:pPr>
      <w:r w:rsidRPr="00E61D32">
        <w:rPr>
          <w:rFonts w:ascii="Arial Narrow" w:hAnsi="Arial Narrow"/>
        </w:rPr>
        <w:t>Font – Calibri</w:t>
      </w:r>
    </w:p>
    <w:p w14:paraId="76A365D3" w14:textId="77777777" w:rsidR="00E61D32" w:rsidRPr="00E61D32" w:rsidRDefault="00E61D32" w:rsidP="002676DC">
      <w:pPr>
        <w:pStyle w:val="ListParagraph"/>
        <w:numPr>
          <w:ilvl w:val="4"/>
          <w:numId w:val="2"/>
        </w:numPr>
        <w:jc w:val="both"/>
        <w:rPr>
          <w:rFonts w:ascii="Arial Narrow" w:hAnsi="Arial Narrow"/>
          <w:b/>
        </w:rPr>
      </w:pPr>
      <w:r w:rsidRPr="00E61D32">
        <w:rPr>
          <w:rFonts w:ascii="Arial Narrow" w:hAnsi="Arial Narrow"/>
        </w:rPr>
        <w:t>Left, Right, Top, Bottom Margin – 1”</w:t>
      </w:r>
    </w:p>
    <w:p w14:paraId="758638EC" w14:textId="77777777" w:rsidR="00E61D32" w:rsidRPr="00E61D32" w:rsidRDefault="00E61D32" w:rsidP="002676DC">
      <w:pPr>
        <w:pStyle w:val="ListParagraph"/>
        <w:numPr>
          <w:ilvl w:val="4"/>
          <w:numId w:val="2"/>
        </w:numPr>
        <w:jc w:val="both"/>
        <w:rPr>
          <w:rFonts w:ascii="Arial Narrow" w:hAnsi="Arial Narrow"/>
          <w:b/>
        </w:rPr>
      </w:pPr>
      <w:r w:rsidRPr="00E61D32">
        <w:rPr>
          <w:rFonts w:ascii="Arial Narrow" w:hAnsi="Arial Narrow"/>
        </w:rPr>
        <w:t>Paragraph Spacing – Single</w:t>
      </w:r>
    </w:p>
    <w:p w14:paraId="3942BDE1" w14:textId="77777777" w:rsidR="00DD560B" w:rsidRDefault="00DD560B" w:rsidP="00DD560B">
      <w:pPr>
        <w:pStyle w:val="ListParagraph"/>
        <w:jc w:val="both"/>
        <w:rPr>
          <w:rFonts w:ascii="Arial Narrow" w:hAnsi="Arial Narrow"/>
          <w:b/>
          <w:color w:val="FF0000"/>
          <w:sz w:val="24"/>
          <w:u w:val="single"/>
        </w:rPr>
      </w:pPr>
    </w:p>
    <w:p w14:paraId="507B3C3A" w14:textId="77777777" w:rsidR="00DD560B" w:rsidRDefault="00DD560B" w:rsidP="00DD560B">
      <w:pPr>
        <w:pStyle w:val="ListParagraph"/>
        <w:jc w:val="both"/>
        <w:rPr>
          <w:rFonts w:ascii="Arial Narrow" w:hAnsi="Arial Narrow"/>
          <w:b/>
          <w:color w:val="FF0000"/>
          <w:sz w:val="24"/>
          <w:u w:val="single"/>
        </w:rPr>
      </w:pPr>
    </w:p>
    <w:p w14:paraId="22C24E98" w14:textId="77777777" w:rsidR="00E61D32" w:rsidRPr="00DD560B" w:rsidRDefault="00E61D32" w:rsidP="002676DC">
      <w:pPr>
        <w:pStyle w:val="ListParagraph"/>
        <w:numPr>
          <w:ilvl w:val="0"/>
          <w:numId w:val="2"/>
        </w:numPr>
        <w:jc w:val="both"/>
        <w:rPr>
          <w:rFonts w:ascii="Arial Narrow" w:hAnsi="Arial Narrow"/>
          <w:b/>
          <w:color w:val="FF0000"/>
          <w:sz w:val="24"/>
          <w:u w:val="single"/>
        </w:rPr>
      </w:pPr>
      <w:r w:rsidRPr="00DD560B">
        <w:rPr>
          <w:rFonts w:ascii="Arial Narrow" w:hAnsi="Arial Narrow"/>
          <w:b/>
          <w:color w:val="FF0000"/>
          <w:sz w:val="24"/>
          <w:u w:val="single"/>
        </w:rPr>
        <w:t xml:space="preserve">WARNING:  Any </w:t>
      </w:r>
      <w:r w:rsidR="00DD560B">
        <w:rPr>
          <w:rFonts w:ascii="Arial Narrow" w:hAnsi="Arial Narrow"/>
          <w:b/>
          <w:color w:val="FF0000"/>
          <w:sz w:val="24"/>
          <w:u w:val="single"/>
        </w:rPr>
        <w:t>GROUP</w:t>
      </w:r>
      <w:r w:rsidRPr="00DD560B">
        <w:rPr>
          <w:rFonts w:ascii="Arial Narrow" w:hAnsi="Arial Narrow"/>
          <w:b/>
          <w:color w:val="FF0000"/>
          <w:sz w:val="24"/>
          <w:u w:val="single"/>
        </w:rPr>
        <w:t xml:space="preserve"> found to submit copied programs (that is the logic used is </w:t>
      </w:r>
      <w:proofErr w:type="gramStart"/>
      <w:r w:rsidRPr="00DD560B">
        <w:rPr>
          <w:rFonts w:ascii="Arial Narrow" w:hAnsi="Arial Narrow"/>
          <w:b/>
          <w:color w:val="FF0000"/>
          <w:sz w:val="24"/>
          <w:u w:val="single"/>
        </w:rPr>
        <w:t>similar to</w:t>
      </w:r>
      <w:proofErr w:type="gramEnd"/>
      <w:r w:rsidRPr="00DD560B">
        <w:rPr>
          <w:rFonts w:ascii="Arial Narrow" w:hAnsi="Arial Narrow"/>
          <w:b/>
          <w:color w:val="FF0000"/>
          <w:sz w:val="24"/>
          <w:u w:val="single"/>
        </w:rPr>
        <w:t xml:space="preserve"> other groups across all the sections regardless of changing variable names and other identifiers) will automatically get a score of 0 and </w:t>
      </w:r>
      <w:r w:rsidR="00770CED" w:rsidRPr="00DD560B">
        <w:rPr>
          <w:rFonts w:ascii="Arial Narrow" w:hAnsi="Arial Narrow"/>
          <w:b/>
          <w:color w:val="FF0000"/>
          <w:sz w:val="24"/>
          <w:u w:val="single"/>
        </w:rPr>
        <w:t>will not be scheduled for defense</w:t>
      </w:r>
      <w:r w:rsidRPr="00DD560B">
        <w:rPr>
          <w:rFonts w:ascii="Arial Narrow" w:hAnsi="Arial Narrow"/>
          <w:b/>
          <w:color w:val="FF0000"/>
          <w:sz w:val="24"/>
          <w:u w:val="single"/>
        </w:rPr>
        <w:t xml:space="preserve">.  ALL </w:t>
      </w:r>
      <w:r w:rsidR="00DD560B">
        <w:rPr>
          <w:rFonts w:ascii="Arial Narrow" w:hAnsi="Arial Narrow"/>
          <w:b/>
          <w:color w:val="FF0000"/>
          <w:sz w:val="24"/>
          <w:u w:val="single"/>
        </w:rPr>
        <w:t>GROUPS</w:t>
      </w:r>
      <w:r w:rsidRPr="00DD560B">
        <w:rPr>
          <w:rFonts w:ascii="Arial Narrow" w:hAnsi="Arial Narrow"/>
          <w:b/>
          <w:color w:val="FF0000"/>
          <w:sz w:val="24"/>
          <w:u w:val="single"/>
        </w:rPr>
        <w:t xml:space="preserve"> (both the </w:t>
      </w:r>
      <w:r w:rsidR="00DD560B">
        <w:rPr>
          <w:rFonts w:ascii="Arial Narrow" w:hAnsi="Arial Narrow"/>
          <w:b/>
          <w:color w:val="FF0000"/>
          <w:sz w:val="24"/>
          <w:u w:val="single"/>
        </w:rPr>
        <w:t>group</w:t>
      </w:r>
      <w:r w:rsidRPr="00DD560B">
        <w:rPr>
          <w:rFonts w:ascii="Arial Narrow" w:hAnsi="Arial Narrow"/>
          <w:b/>
          <w:color w:val="FF0000"/>
          <w:sz w:val="24"/>
          <w:u w:val="single"/>
        </w:rPr>
        <w:t xml:space="preserve"> that copied &amp; the </w:t>
      </w:r>
      <w:r w:rsidR="00980A83" w:rsidRPr="00DD560B">
        <w:rPr>
          <w:rFonts w:ascii="Arial Narrow" w:hAnsi="Arial Narrow"/>
          <w:b/>
          <w:color w:val="FF0000"/>
          <w:sz w:val="24"/>
          <w:u w:val="single"/>
        </w:rPr>
        <w:t>team</w:t>
      </w:r>
      <w:r w:rsidRPr="00DD560B">
        <w:rPr>
          <w:rFonts w:ascii="Arial Narrow" w:hAnsi="Arial Narrow"/>
          <w:b/>
          <w:color w:val="FF0000"/>
          <w:sz w:val="24"/>
          <w:u w:val="single"/>
        </w:rPr>
        <w:t xml:space="preserve"> that allowed copying) found to be guilty of this offense will suffer the corresponding consequences.</w:t>
      </w:r>
    </w:p>
    <w:p w14:paraId="134DE8AD" w14:textId="77777777" w:rsidR="00DD560B" w:rsidRDefault="00DD560B" w:rsidP="00DD560B">
      <w:pPr>
        <w:jc w:val="both"/>
        <w:rPr>
          <w:rFonts w:ascii="Arial Narrow" w:hAnsi="Arial Narrow"/>
          <w:b/>
          <w:color w:val="FF0000"/>
          <w:sz w:val="20"/>
          <w:u w:val="single"/>
        </w:rPr>
      </w:pPr>
    </w:p>
    <w:p w14:paraId="2EE3E4F4" w14:textId="77777777" w:rsidR="00DD560B" w:rsidRDefault="00DD560B" w:rsidP="00DD560B">
      <w:pPr>
        <w:jc w:val="both"/>
        <w:rPr>
          <w:rFonts w:ascii="Arial Narrow" w:hAnsi="Arial Narrow"/>
          <w:b/>
          <w:color w:val="FF0000"/>
          <w:sz w:val="20"/>
          <w:u w:val="single"/>
        </w:rPr>
      </w:pPr>
    </w:p>
    <w:p w14:paraId="77D32FA4" w14:textId="77777777" w:rsidR="00DD560B" w:rsidRDefault="00DD560B" w:rsidP="00DD560B">
      <w:pPr>
        <w:jc w:val="both"/>
        <w:rPr>
          <w:rFonts w:ascii="Arial Narrow" w:hAnsi="Arial Narrow"/>
          <w:b/>
          <w:color w:val="FF0000"/>
          <w:sz w:val="20"/>
          <w:u w:val="single"/>
        </w:rPr>
      </w:pPr>
    </w:p>
    <w:p w14:paraId="7BD79FF5" w14:textId="253DA014" w:rsidR="00DD560B" w:rsidRDefault="00DD560B" w:rsidP="00DD560B">
      <w:pPr>
        <w:jc w:val="both"/>
        <w:rPr>
          <w:rFonts w:ascii="Arial Narrow" w:hAnsi="Arial Narrow"/>
          <w:b/>
          <w:color w:val="FF0000"/>
          <w:sz w:val="20"/>
          <w:u w:val="single"/>
        </w:rPr>
      </w:pPr>
    </w:p>
    <w:p w14:paraId="4832F68F" w14:textId="662996E0" w:rsidR="00DD2AE0" w:rsidRDefault="00DD2AE0" w:rsidP="00DD560B">
      <w:pPr>
        <w:jc w:val="both"/>
        <w:rPr>
          <w:rFonts w:ascii="Arial Narrow" w:hAnsi="Arial Narrow"/>
          <w:b/>
          <w:color w:val="FF0000"/>
          <w:sz w:val="20"/>
          <w:u w:val="single"/>
        </w:rPr>
      </w:pPr>
    </w:p>
    <w:p w14:paraId="648E01CA" w14:textId="77777777" w:rsidR="00DD2AE0" w:rsidRDefault="00DD2AE0" w:rsidP="00DD560B">
      <w:pPr>
        <w:jc w:val="both"/>
        <w:rPr>
          <w:rFonts w:ascii="Arial Narrow" w:hAnsi="Arial Narrow"/>
          <w:b/>
          <w:color w:val="FF0000"/>
          <w:sz w:val="20"/>
          <w:u w:val="single"/>
        </w:rPr>
      </w:pPr>
    </w:p>
    <w:p w14:paraId="1A208419" w14:textId="77777777" w:rsidR="00DD560B" w:rsidRDefault="00DD560B" w:rsidP="00DD560B">
      <w:pPr>
        <w:jc w:val="both"/>
        <w:rPr>
          <w:rFonts w:ascii="Arial Narrow" w:hAnsi="Arial Narrow"/>
          <w:b/>
          <w:color w:val="FF0000"/>
          <w:sz w:val="20"/>
          <w:u w:val="single"/>
        </w:rPr>
      </w:pPr>
    </w:p>
    <w:p w14:paraId="6C7883ED" w14:textId="77777777" w:rsidR="00E61D32" w:rsidRPr="006A240D" w:rsidRDefault="00E61D32" w:rsidP="00E61D32">
      <w:pPr>
        <w:shd w:val="clear" w:color="auto" w:fill="FFFF00"/>
        <w:jc w:val="center"/>
        <w:rPr>
          <w:rFonts w:ascii="Arial Narrow" w:hAnsi="Arial Narrow"/>
          <w:b/>
          <w:sz w:val="32"/>
        </w:rPr>
      </w:pPr>
      <w:r w:rsidRPr="006A240D">
        <w:rPr>
          <w:rFonts w:ascii="Arial Narrow" w:hAnsi="Arial Narrow"/>
          <w:b/>
          <w:sz w:val="32"/>
        </w:rPr>
        <w:lastRenderedPageBreak/>
        <w:t>SAMPLE TITLE PAGE</w:t>
      </w:r>
    </w:p>
    <w:p w14:paraId="666A1AEC" w14:textId="77777777" w:rsidR="00D908FE" w:rsidRPr="00D908FE" w:rsidRDefault="00D908FE" w:rsidP="00E61D32">
      <w:pPr>
        <w:pStyle w:val="ListParagraph"/>
        <w:jc w:val="center"/>
        <w:rPr>
          <w:b/>
          <w:sz w:val="20"/>
        </w:rPr>
      </w:pPr>
    </w:p>
    <w:p w14:paraId="0F97CB72" w14:textId="77777777" w:rsidR="00E61D32" w:rsidRPr="00DD560B" w:rsidRDefault="00770CED" w:rsidP="00E61D32">
      <w:pPr>
        <w:pStyle w:val="ListParagraph"/>
        <w:jc w:val="center"/>
        <w:rPr>
          <w:b/>
          <w:sz w:val="52"/>
        </w:rPr>
      </w:pPr>
      <w:r w:rsidRPr="00DD560B">
        <w:rPr>
          <w:b/>
          <w:sz w:val="52"/>
        </w:rPr>
        <w:t>CCS00</w:t>
      </w:r>
      <w:r w:rsidR="00DD560B" w:rsidRPr="00DD560B">
        <w:rPr>
          <w:b/>
          <w:sz w:val="52"/>
        </w:rPr>
        <w:t>15-Data Structures &amp; Algorithms</w:t>
      </w:r>
    </w:p>
    <w:p w14:paraId="4D64839E" w14:textId="77777777" w:rsidR="00E61D32" w:rsidRDefault="00E61D32" w:rsidP="00E61D32">
      <w:pPr>
        <w:pStyle w:val="ListParagraph"/>
        <w:jc w:val="center"/>
        <w:rPr>
          <w:b/>
          <w:color w:val="FF0000"/>
          <w:sz w:val="24"/>
        </w:rPr>
      </w:pPr>
      <w:r w:rsidRPr="000156CB">
        <w:rPr>
          <w:b/>
          <w:color w:val="FF0000"/>
          <w:sz w:val="24"/>
        </w:rPr>
        <w:t>(font size 2</w:t>
      </w:r>
      <w:r w:rsidR="00DD560B">
        <w:rPr>
          <w:b/>
          <w:color w:val="FF0000"/>
          <w:sz w:val="24"/>
        </w:rPr>
        <w:t>6</w:t>
      </w:r>
      <w:r w:rsidRPr="000156CB">
        <w:rPr>
          <w:b/>
          <w:color w:val="FF0000"/>
          <w:sz w:val="24"/>
        </w:rPr>
        <w:t>)</w:t>
      </w:r>
    </w:p>
    <w:p w14:paraId="241A2EE0" w14:textId="77777777" w:rsidR="00E61D32" w:rsidRDefault="00E61D32" w:rsidP="00E61D32">
      <w:pPr>
        <w:pStyle w:val="ListParagraph"/>
        <w:jc w:val="center"/>
        <w:rPr>
          <w:b/>
          <w:color w:val="FF0000"/>
          <w:sz w:val="24"/>
        </w:rPr>
      </w:pPr>
    </w:p>
    <w:p w14:paraId="1B84FF20" w14:textId="77777777" w:rsidR="00E61D32" w:rsidRDefault="00E61D32" w:rsidP="00E61D32">
      <w:pPr>
        <w:pStyle w:val="ListParagraph"/>
        <w:jc w:val="center"/>
        <w:rPr>
          <w:b/>
          <w:color w:val="FF0000"/>
          <w:sz w:val="24"/>
        </w:rPr>
      </w:pPr>
    </w:p>
    <w:p w14:paraId="583C277F" w14:textId="77777777" w:rsidR="00E61D32" w:rsidRPr="000156CB" w:rsidRDefault="008E76AE" w:rsidP="00E61D32">
      <w:pPr>
        <w:pStyle w:val="ListParagraph"/>
        <w:jc w:val="center"/>
        <w:rPr>
          <w:b/>
          <w:sz w:val="72"/>
        </w:rPr>
      </w:pPr>
      <w:r>
        <w:rPr>
          <w:b/>
          <w:sz w:val="72"/>
        </w:rPr>
        <w:t>MACHINE PROBLEM</w:t>
      </w:r>
    </w:p>
    <w:p w14:paraId="16C407CF" w14:textId="77777777" w:rsidR="00E61D32" w:rsidRDefault="00E61D32" w:rsidP="00E61D32">
      <w:pPr>
        <w:pStyle w:val="ListParagraph"/>
        <w:jc w:val="center"/>
        <w:rPr>
          <w:b/>
          <w:color w:val="FF0000"/>
          <w:sz w:val="24"/>
        </w:rPr>
      </w:pPr>
      <w:r w:rsidRPr="000156CB">
        <w:rPr>
          <w:b/>
          <w:color w:val="FF0000"/>
          <w:sz w:val="24"/>
        </w:rPr>
        <w:t xml:space="preserve">(font size </w:t>
      </w:r>
      <w:r>
        <w:rPr>
          <w:b/>
          <w:color w:val="FF0000"/>
          <w:sz w:val="24"/>
        </w:rPr>
        <w:t>36</w:t>
      </w:r>
      <w:r w:rsidRPr="000156CB">
        <w:rPr>
          <w:b/>
          <w:color w:val="FF0000"/>
          <w:sz w:val="24"/>
        </w:rPr>
        <w:t>)</w:t>
      </w:r>
    </w:p>
    <w:p w14:paraId="796C4D6A" w14:textId="77777777" w:rsidR="00E61D32" w:rsidRDefault="00E61D32" w:rsidP="00E61D32">
      <w:pPr>
        <w:pStyle w:val="ListParagraph"/>
        <w:jc w:val="center"/>
        <w:rPr>
          <w:b/>
          <w:sz w:val="40"/>
        </w:rPr>
      </w:pPr>
    </w:p>
    <w:p w14:paraId="4AE2C4B5" w14:textId="77777777" w:rsidR="00E61D32" w:rsidRDefault="00E61D32" w:rsidP="00E61D32">
      <w:pPr>
        <w:pStyle w:val="ListParagraph"/>
        <w:jc w:val="center"/>
        <w:rPr>
          <w:b/>
          <w:color w:val="FF0000"/>
          <w:sz w:val="24"/>
        </w:rPr>
      </w:pPr>
      <w:r w:rsidRPr="000156CB">
        <w:rPr>
          <w:b/>
          <w:color w:val="FF0000"/>
          <w:sz w:val="24"/>
        </w:rPr>
        <w:t xml:space="preserve">(font size </w:t>
      </w:r>
      <w:r>
        <w:rPr>
          <w:b/>
          <w:color w:val="FF0000"/>
          <w:sz w:val="24"/>
        </w:rPr>
        <w:t>20</w:t>
      </w:r>
      <w:r w:rsidRPr="000156CB">
        <w:rPr>
          <w:b/>
          <w:color w:val="FF0000"/>
          <w:sz w:val="24"/>
        </w:rPr>
        <w:t>)</w:t>
      </w:r>
    </w:p>
    <w:p w14:paraId="78A12E7D" w14:textId="77777777" w:rsidR="00E61D32" w:rsidRDefault="00E61D32" w:rsidP="00E61D32">
      <w:pPr>
        <w:pStyle w:val="ListParagraph"/>
        <w:jc w:val="center"/>
        <w:rPr>
          <w:b/>
          <w:sz w:val="40"/>
        </w:rPr>
      </w:pPr>
      <w:r>
        <w:rPr>
          <w:b/>
          <w:sz w:val="40"/>
        </w:rPr>
        <w:t>&lt;Section&gt;</w:t>
      </w:r>
    </w:p>
    <w:p w14:paraId="5A817056" w14:textId="77777777" w:rsidR="00E61D32" w:rsidRDefault="00E61D32" w:rsidP="00E61D32">
      <w:pPr>
        <w:pStyle w:val="ListParagraph"/>
        <w:jc w:val="center"/>
        <w:rPr>
          <w:b/>
          <w:sz w:val="40"/>
        </w:rPr>
      </w:pPr>
    </w:p>
    <w:p w14:paraId="32BF880E" w14:textId="77777777" w:rsidR="00E61D32" w:rsidRPr="00267275" w:rsidRDefault="00E61D32" w:rsidP="00E61D32">
      <w:pPr>
        <w:pStyle w:val="ListParagraph"/>
        <w:jc w:val="center"/>
        <w:rPr>
          <w:b/>
          <w:i/>
          <w:sz w:val="40"/>
        </w:rPr>
      </w:pPr>
      <w:r w:rsidRPr="00267275">
        <w:rPr>
          <w:b/>
          <w:i/>
          <w:sz w:val="40"/>
        </w:rPr>
        <w:t>Submitted By:</w:t>
      </w:r>
    </w:p>
    <w:p w14:paraId="78D361BE" w14:textId="77777777" w:rsidR="008E76AE" w:rsidRDefault="008E76AE" w:rsidP="00E61D32">
      <w:pPr>
        <w:pStyle w:val="ListParagraph"/>
        <w:jc w:val="center"/>
        <w:rPr>
          <w:b/>
          <w:sz w:val="40"/>
        </w:rPr>
      </w:pPr>
      <w:r>
        <w:rPr>
          <w:b/>
          <w:sz w:val="40"/>
        </w:rPr>
        <w:t>[Group Name]</w:t>
      </w:r>
    </w:p>
    <w:p w14:paraId="60599C00" w14:textId="77777777" w:rsidR="00E61D32" w:rsidRDefault="00E61D32" w:rsidP="00E61D32">
      <w:pPr>
        <w:pStyle w:val="ListParagraph"/>
        <w:jc w:val="center"/>
        <w:rPr>
          <w:b/>
          <w:sz w:val="40"/>
        </w:rPr>
      </w:pPr>
      <w:r>
        <w:rPr>
          <w:b/>
          <w:sz w:val="40"/>
        </w:rPr>
        <w:t xml:space="preserve">&lt;Surname, </w:t>
      </w:r>
      <w:proofErr w:type="spellStart"/>
      <w:r>
        <w:rPr>
          <w:b/>
          <w:sz w:val="40"/>
        </w:rPr>
        <w:t>Firstname</w:t>
      </w:r>
      <w:proofErr w:type="spellEnd"/>
      <w:r>
        <w:rPr>
          <w:b/>
          <w:sz w:val="40"/>
        </w:rPr>
        <w:t xml:space="preserve"> MI.&gt;</w:t>
      </w:r>
    </w:p>
    <w:p w14:paraId="68C28E14" w14:textId="77777777" w:rsidR="00E61D32" w:rsidRDefault="00E61D32" w:rsidP="00E61D32">
      <w:pPr>
        <w:pStyle w:val="ListParagraph"/>
        <w:jc w:val="center"/>
        <w:rPr>
          <w:b/>
          <w:sz w:val="40"/>
        </w:rPr>
      </w:pPr>
      <w:r>
        <w:rPr>
          <w:b/>
          <w:sz w:val="40"/>
        </w:rPr>
        <w:t xml:space="preserve">&lt;Surname, </w:t>
      </w:r>
      <w:proofErr w:type="spellStart"/>
      <w:r>
        <w:rPr>
          <w:b/>
          <w:sz w:val="40"/>
        </w:rPr>
        <w:t>Firstname</w:t>
      </w:r>
      <w:proofErr w:type="spellEnd"/>
      <w:r>
        <w:rPr>
          <w:b/>
          <w:sz w:val="40"/>
        </w:rPr>
        <w:t xml:space="preserve"> MI.&gt;</w:t>
      </w:r>
    </w:p>
    <w:p w14:paraId="0AD18C8E" w14:textId="77777777" w:rsidR="00E61D32" w:rsidRDefault="00DD560B" w:rsidP="00E61D32">
      <w:pPr>
        <w:pStyle w:val="ListParagraph"/>
        <w:jc w:val="center"/>
        <w:rPr>
          <w:b/>
          <w:sz w:val="40"/>
        </w:rPr>
      </w:pPr>
      <w:r>
        <w:rPr>
          <w:b/>
          <w:sz w:val="40"/>
        </w:rPr>
        <w:t xml:space="preserve">&lt;Surname, </w:t>
      </w:r>
      <w:proofErr w:type="spellStart"/>
      <w:r>
        <w:rPr>
          <w:b/>
          <w:sz w:val="40"/>
        </w:rPr>
        <w:t>Firstname</w:t>
      </w:r>
      <w:proofErr w:type="spellEnd"/>
      <w:r>
        <w:rPr>
          <w:b/>
          <w:sz w:val="40"/>
        </w:rPr>
        <w:t xml:space="preserve"> MI.&gt;</w:t>
      </w:r>
    </w:p>
    <w:p w14:paraId="2409DDA8" w14:textId="77777777" w:rsidR="00DD560B" w:rsidRDefault="00DD560B" w:rsidP="00E61D32">
      <w:pPr>
        <w:pStyle w:val="ListParagraph"/>
        <w:jc w:val="center"/>
        <w:rPr>
          <w:b/>
          <w:sz w:val="40"/>
        </w:rPr>
      </w:pPr>
      <w:r>
        <w:rPr>
          <w:b/>
          <w:sz w:val="40"/>
        </w:rPr>
        <w:t xml:space="preserve">&lt;Surname, </w:t>
      </w:r>
      <w:proofErr w:type="spellStart"/>
      <w:r>
        <w:rPr>
          <w:b/>
          <w:sz w:val="40"/>
        </w:rPr>
        <w:t>Firstname</w:t>
      </w:r>
      <w:proofErr w:type="spellEnd"/>
      <w:r>
        <w:rPr>
          <w:b/>
          <w:sz w:val="40"/>
        </w:rPr>
        <w:t xml:space="preserve"> MI.&gt;</w:t>
      </w:r>
    </w:p>
    <w:p w14:paraId="2989471B" w14:textId="77777777" w:rsidR="008E76AE" w:rsidRPr="00D908FE" w:rsidRDefault="008E76AE" w:rsidP="00E61D32">
      <w:pPr>
        <w:pStyle w:val="ListParagraph"/>
        <w:jc w:val="center"/>
        <w:rPr>
          <w:b/>
          <w:i/>
          <w:sz w:val="28"/>
        </w:rPr>
      </w:pPr>
    </w:p>
    <w:p w14:paraId="12799ED1" w14:textId="77777777" w:rsidR="00E61D32" w:rsidRPr="00267275" w:rsidRDefault="00E61D32" w:rsidP="00E61D32">
      <w:pPr>
        <w:pStyle w:val="ListParagraph"/>
        <w:jc w:val="center"/>
        <w:rPr>
          <w:b/>
          <w:i/>
          <w:sz w:val="40"/>
        </w:rPr>
      </w:pPr>
      <w:r w:rsidRPr="00267275">
        <w:rPr>
          <w:b/>
          <w:i/>
          <w:sz w:val="40"/>
        </w:rPr>
        <w:t xml:space="preserve">Submitted </w:t>
      </w:r>
      <w:r>
        <w:rPr>
          <w:b/>
          <w:i/>
          <w:sz w:val="40"/>
        </w:rPr>
        <w:t>To</w:t>
      </w:r>
      <w:r w:rsidRPr="00267275">
        <w:rPr>
          <w:b/>
          <w:i/>
          <w:sz w:val="40"/>
        </w:rPr>
        <w:t>:</w:t>
      </w:r>
    </w:p>
    <w:p w14:paraId="5ECE80C1" w14:textId="77777777" w:rsidR="00E61D32" w:rsidRDefault="00770CED" w:rsidP="00E61D32">
      <w:pPr>
        <w:pStyle w:val="ListParagraph"/>
        <w:jc w:val="center"/>
        <w:rPr>
          <w:b/>
          <w:sz w:val="40"/>
        </w:rPr>
      </w:pPr>
      <w:r>
        <w:rPr>
          <w:b/>
          <w:sz w:val="40"/>
        </w:rPr>
        <w:t>&lt;Professor&gt;</w:t>
      </w:r>
    </w:p>
    <w:p w14:paraId="332E5B3C" w14:textId="77777777" w:rsidR="00E61D32" w:rsidRDefault="00E61D32" w:rsidP="00E61D32">
      <w:pPr>
        <w:pStyle w:val="ListParagraph"/>
        <w:jc w:val="center"/>
        <w:rPr>
          <w:b/>
          <w:sz w:val="40"/>
        </w:rPr>
      </w:pPr>
    </w:p>
    <w:p w14:paraId="146ECE96" w14:textId="77777777" w:rsidR="00E61D32" w:rsidRDefault="00770CED" w:rsidP="00E61D32">
      <w:pPr>
        <w:pStyle w:val="ListParagraph"/>
        <w:jc w:val="center"/>
        <w:rPr>
          <w:b/>
          <w:sz w:val="40"/>
        </w:rPr>
      </w:pPr>
      <w:r>
        <w:rPr>
          <w:b/>
          <w:sz w:val="40"/>
        </w:rPr>
        <w:t>&lt;Defense Date&gt;</w:t>
      </w:r>
    </w:p>
    <w:p w14:paraId="79F81666" w14:textId="77777777" w:rsidR="00E61D32" w:rsidRPr="006A240D" w:rsidRDefault="00DD560B" w:rsidP="00E61D32">
      <w:pPr>
        <w:shd w:val="clear" w:color="auto" w:fill="FFFF00"/>
        <w:jc w:val="center"/>
        <w:rPr>
          <w:rFonts w:ascii="Arial Narrow" w:hAnsi="Arial Narrow"/>
          <w:b/>
          <w:sz w:val="32"/>
        </w:rPr>
      </w:pPr>
      <w:r w:rsidRPr="006A240D">
        <w:rPr>
          <w:rFonts w:ascii="Arial Narrow" w:hAnsi="Arial Narrow"/>
          <w:b/>
          <w:sz w:val="32"/>
        </w:rPr>
        <w:lastRenderedPageBreak/>
        <w:t>FORMATS OF REQUIRED TABLES</w:t>
      </w:r>
    </w:p>
    <w:p w14:paraId="3D8032F4" w14:textId="77777777" w:rsidR="00E61D32" w:rsidRDefault="00E61D32" w:rsidP="00E61D32">
      <w:pPr>
        <w:pStyle w:val="ListParagraph"/>
        <w:rPr>
          <w:b/>
        </w:rPr>
      </w:pPr>
    </w:p>
    <w:p w14:paraId="7A2F83B1" w14:textId="77777777" w:rsidR="008E76AE" w:rsidRDefault="008E76AE" w:rsidP="008E76AE">
      <w:pPr>
        <w:pStyle w:val="ListParagraph"/>
        <w:rPr>
          <w:b/>
        </w:rPr>
      </w:pPr>
      <w:r>
        <w:rPr>
          <w:b/>
        </w:rPr>
        <w:t>Table of Functions</w:t>
      </w:r>
    </w:p>
    <w:tbl>
      <w:tblPr>
        <w:tblStyle w:val="TableGrid"/>
        <w:tblW w:w="0" w:type="auto"/>
        <w:tblInd w:w="720" w:type="dxa"/>
        <w:tblLook w:val="04A0" w:firstRow="1" w:lastRow="0" w:firstColumn="1" w:lastColumn="0" w:noHBand="0" w:noVBand="1"/>
      </w:tblPr>
      <w:tblGrid>
        <w:gridCol w:w="2865"/>
        <w:gridCol w:w="2679"/>
        <w:gridCol w:w="3086"/>
      </w:tblGrid>
      <w:tr w:rsidR="008E76AE" w14:paraId="402AD43D" w14:textId="77777777" w:rsidTr="00D6420A">
        <w:tc>
          <w:tcPr>
            <w:tcW w:w="2937" w:type="dxa"/>
          </w:tcPr>
          <w:p w14:paraId="0BDC2154" w14:textId="77777777" w:rsidR="008E76AE" w:rsidRDefault="008E76AE" w:rsidP="00D6420A">
            <w:pPr>
              <w:pStyle w:val="ListParagraph"/>
              <w:ind w:left="0"/>
              <w:jc w:val="center"/>
              <w:rPr>
                <w:b/>
              </w:rPr>
            </w:pPr>
            <w:r>
              <w:rPr>
                <w:b/>
              </w:rPr>
              <w:t>Function Name</w:t>
            </w:r>
          </w:p>
        </w:tc>
        <w:tc>
          <w:tcPr>
            <w:tcW w:w="2750" w:type="dxa"/>
          </w:tcPr>
          <w:p w14:paraId="16F74918" w14:textId="77777777" w:rsidR="008E76AE" w:rsidRDefault="008E76AE" w:rsidP="00D6420A">
            <w:pPr>
              <w:pStyle w:val="ListParagraph"/>
              <w:ind w:left="0"/>
              <w:jc w:val="center"/>
              <w:rPr>
                <w:b/>
              </w:rPr>
            </w:pPr>
            <w:r>
              <w:rPr>
                <w:b/>
              </w:rPr>
              <w:t>Scope</w:t>
            </w:r>
          </w:p>
          <w:p w14:paraId="27BBCC53" w14:textId="77777777" w:rsidR="008E76AE" w:rsidRDefault="008E76AE" w:rsidP="00D6420A">
            <w:pPr>
              <w:pStyle w:val="ListParagraph"/>
              <w:ind w:left="0"/>
              <w:jc w:val="center"/>
              <w:rPr>
                <w:b/>
              </w:rPr>
            </w:pPr>
            <w:r>
              <w:rPr>
                <w:b/>
              </w:rPr>
              <w:t>(Local / Global)</w:t>
            </w:r>
          </w:p>
        </w:tc>
        <w:tc>
          <w:tcPr>
            <w:tcW w:w="3169" w:type="dxa"/>
          </w:tcPr>
          <w:p w14:paraId="6A9A653D" w14:textId="77777777" w:rsidR="008E76AE" w:rsidRDefault="008E76AE" w:rsidP="00D6420A">
            <w:pPr>
              <w:pStyle w:val="ListParagraph"/>
              <w:ind w:left="0"/>
              <w:jc w:val="center"/>
              <w:rPr>
                <w:b/>
              </w:rPr>
            </w:pPr>
            <w:r>
              <w:rPr>
                <w:b/>
              </w:rPr>
              <w:t>Purpose</w:t>
            </w:r>
          </w:p>
        </w:tc>
      </w:tr>
      <w:tr w:rsidR="008E76AE" w14:paraId="6DD84C16" w14:textId="77777777" w:rsidTr="00D6420A">
        <w:tc>
          <w:tcPr>
            <w:tcW w:w="2937" w:type="dxa"/>
          </w:tcPr>
          <w:p w14:paraId="461D0466" w14:textId="77777777" w:rsidR="008E76AE" w:rsidRDefault="008E76AE" w:rsidP="00D6420A">
            <w:pPr>
              <w:pStyle w:val="ListParagraph"/>
              <w:ind w:left="0"/>
              <w:rPr>
                <w:b/>
              </w:rPr>
            </w:pPr>
          </w:p>
        </w:tc>
        <w:tc>
          <w:tcPr>
            <w:tcW w:w="2750" w:type="dxa"/>
          </w:tcPr>
          <w:p w14:paraId="623E8788" w14:textId="77777777" w:rsidR="008E76AE" w:rsidRDefault="008E76AE" w:rsidP="00D6420A">
            <w:pPr>
              <w:pStyle w:val="ListParagraph"/>
              <w:ind w:left="0"/>
              <w:rPr>
                <w:b/>
              </w:rPr>
            </w:pPr>
          </w:p>
        </w:tc>
        <w:tc>
          <w:tcPr>
            <w:tcW w:w="3169" w:type="dxa"/>
          </w:tcPr>
          <w:p w14:paraId="13E25B61" w14:textId="77777777" w:rsidR="008E76AE" w:rsidRDefault="008E76AE" w:rsidP="00D6420A">
            <w:pPr>
              <w:pStyle w:val="ListParagraph"/>
              <w:ind w:left="0"/>
              <w:rPr>
                <w:b/>
              </w:rPr>
            </w:pPr>
          </w:p>
        </w:tc>
      </w:tr>
      <w:tr w:rsidR="008E76AE" w14:paraId="5E2B5EFC" w14:textId="77777777" w:rsidTr="00D6420A">
        <w:tc>
          <w:tcPr>
            <w:tcW w:w="2937" w:type="dxa"/>
          </w:tcPr>
          <w:p w14:paraId="1DEBDC82" w14:textId="77777777" w:rsidR="008E76AE" w:rsidRDefault="008E76AE" w:rsidP="00D6420A">
            <w:pPr>
              <w:pStyle w:val="ListParagraph"/>
              <w:ind w:left="0"/>
              <w:rPr>
                <w:b/>
              </w:rPr>
            </w:pPr>
          </w:p>
        </w:tc>
        <w:tc>
          <w:tcPr>
            <w:tcW w:w="2750" w:type="dxa"/>
          </w:tcPr>
          <w:p w14:paraId="7C772C15" w14:textId="77777777" w:rsidR="008E76AE" w:rsidRDefault="008E76AE" w:rsidP="00D6420A">
            <w:pPr>
              <w:pStyle w:val="ListParagraph"/>
              <w:ind w:left="0"/>
              <w:rPr>
                <w:b/>
              </w:rPr>
            </w:pPr>
          </w:p>
        </w:tc>
        <w:tc>
          <w:tcPr>
            <w:tcW w:w="3169" w:type="dxa"/>
          </w:tcPr>
          <w:p w14:paraId="02E31F10" w14:textId="77777777" w:rsidR="008E76AE" w:rsidRDefault="008E76AE" w:rsidP="00D6420A">
            <w:pPr>
              <w:pStyle w:val="ListParagraph"/>
              <w:ind w:left="0"/>
              <w:rPr>
                <w:b/>
              </w:rPr>
            </w:pPr>
          </w:p>
        </w:tc>
      </w:tr>
    </w:tbl>
    <w:p w14:paraId="40E7CFE7" w14:textId="77777777" w:rsidR="008E76AE" w:rsidRPr="00267275" w:rsidRDefault="008E76AE" w:rsidP="008E76AE">
      <w:pPr>
        <w:pStyle w:val="ListParagraph"/>
        <w:rPr>
          <w:b/>
        </w:rPr>
      </w:pPr>
    </w:p>
    <w:p w14:paraId="181FA00C" w14:textId="77777777" w:rsidR="008E76AE" w:rsidRDefault="008E76AE" w:rsidP="008E76AE">
      <w:pPr>
        <w:pStyle w:val="ListParagraph"/>
        <w:rPr>
          <w:b/>
        </w:rPr>
      </w:pPr>
      <w:r>
        <w:rPr>
          <w:b/>
        </w:rPr>
        <w:t>Table of Classes</w:t>
      </w:r>
    </w:p>
    <w:tbl>
      <w:tblPr>
        <w:tblStyle w:val="TableGrid"/>
        <w:tblW w:w="0" w:type="auto"/>
        <w:tblInd w:w="720" w:type="dxa"/>
        <w:tblLook w:val="04A0" w:firstRow="1" w:lastRow="0" w:firstColumn="1" w:lastColumn="0" w:noHBand="0" w:noVBand="1"/>
      </w:tblPr>
      <w:tblGrid>
        <w:gridCol w:w="2857"/>
        <w:gridCol w:w="2686"/>
        <w:gridCol w:w="3087"/>
      </w:tblGrid>
      <w:tr w:rsidR="008E76AE" w14:paraId="54D022FC" w14:textId="77777777" w:rsidTr="00D6420A">
        <w:tc>
          <w:tcPr>
            <w:tcW w:w="2937" w:type="dxa"/>
          </w:tcPr>
          <w:p w14:paraId="104B98A5" w14:textId="77777777" w:rsidR="008E76AE" w:rsidRDefault="008E76AE" w:rsidP="00D6420A">
            <w:pPr>
              <w:pStyle w:val="ListParagraph"/>
              <w:ind w:left="0"/>
              <w:jc w:val="center"/>
              <w:rPr>
                <w:b/>
              </w:rPr>
            </w:pPr>
            <w:r>
              <w:rPr>
                <w:b/>
              </w:rPr>
              <w:t>Class Name</w:t>
            </w:r>
          </w:p>
        </w:tc>
        <w:tc>
          <w:tcPr>
            <w:tcW w:w="2750" w:type="dxa"/>
          </w:tcPr>
          <w:p w14:paraId="3F2BB2D4" w14:textId="77777777" w:rsidR="008E76AE" w:rsidRDefault="008E76AE" w:rsidP="00D6420A">
            <w:pPr>
              <w:pStyle w:val="ListParagraph"/>
              <w:ind w:left="0"/>
              <w:jc w:val="center"/>
              <w:rPr>
                <w:b/>
              </w:rPr>
            </w:pPr>
            <w:r>
              <w:rPr>
                <w:b/>
              </w:rPr>
              <w:t>Scope</w:t>
            </w:r>
          </w:p>
          <w:p w14:paraId="0A785466" w14:textId="77777777" w:rsidR="008E76AE" w:rsidRDefault="008E76AE" w:rsidP="008E76AE">
            <w:pPr>
              <w:pStyle w:val="ListParagraph"/>
              <w:ind w:left="0"/>
              <w:jc w:val="center"/>
              <w:rPr>
                <w:b/>
              </w:rPr>
            </w:pPr>
            <w:r>
              <w:rPr>
                <w:b/>
              </w:rPr>
              <w:t>(Public /Private)</w:t>
            </w:r>
          </w:p>
        </w:tc>
        <w:tc>
          <w:tcPr>
            <w:tcW w:w="3169" w:type="dxa"/>
          </w:tcPr>
          <w:p w14:paraId="454A7750" w14:textId="77777777" w:rsidR="008E76AE" w:rsidRDefault="008E76AE" w:rsidP="00D6420A">
            <w:pPr>
              <w:pStyle w:val="ListParagraph"/>
              <w:ind w:left="0"/>
              <w:jc w:val="center"/>
              <w:rPr>
                <w:b/>
              </w:rPr>
            </w:pPr>
            <w:r>
              <w:rPr>
                <w:b/>
              </w:rPr>
              <w:t>Purpose</w:t>
            </w:r>
          </w:p>
        </w:tc>
      </w:tr>
      <w:tr w:rsidR="008E76AE" w14:paraId="5506AD6B" w14:textId="77777777" w:rsidTr="00D6420A">
        <w:tc>
          <w:tcPr>
            <w:tcW w:w="2937" w:type="dxa"/>
          </w:tcPr>
          <w:p w14:paraId="4FDAFF1A" w14:textId="77777777" w:rsidR="008E76AE" w:rsidRDefault="008E76AE" w:rsidP="00D6420A">
            <w:pPr>
              <w:pStyle w:val="ListParagraph"/>
              <w:ind w:left="0"/>
              <w:rPr>
                <w:b/>
              </w:rPr>
            </w:pPr>
          </w:p>
        </w:tc>
        <w:tc>
          <w:tcPr>
            <w:tcW w:w="2750" w:type="dxa"/>
          </w:tcPr>
          <w:p w14:paraId="1F797552" w14:textId="77777777" w:rsidR="008E76AE" w:rsidRDefault="008E76AE" w:rsidP="00D6420A">
            <w:pPr>
              <w:pStyle w:val="ListParagraph"/>
              <w:ind w:left="0"/>
              <w:rPr>
                <w:b/>
              </w:rPr>
            </w:pPr>
          </w:p>
        </w:tc>
        <w:tc>
          <w:tcPr>
            <w:tcW w:w="3169" w:type="dxa"/>
          </w:tcPr>
          <w:p w14:paraId="11967B59" w14:textId="77777777" w:rsidR="008E76AE" w:rsidRDefault="008E76AE" w:rsidP="00D6420A">
            <w:pPr>
              <w:pStyle w:val="ListParagraph"/>
              <w:ind w:left="0"/>
              <w:rPr>
                <w:b/>
              </w:rPr>
            </w:pPr>
          </w:p>
        </w:tc>
      </w:tr>
      <w:tr w:rsidR="008E76AE" w14:paraId="390F787B" w14:textId="77777777" w:rsidTr="00D6420A">
        <w:tc>
          <w:tcPr>
            <w:tcW w:w="2937" w:type="dxa"/>
          </w:tcPr>
          <w:p w14:paraId="7C37C286" w14:textId="77777777" w:rsidR="008E76AE" w:rsidRDefault="008E76AE" w:rsidP="00D6420A">
            <w:pPr>
              <w:pStyle w:val="ListParagraph"/>
              <w:ind w:left="0"/>
              <w:rPr>
                <w:b/>
              </w:rPr>
            </w:pPr>
          </w:p>
        </w:tc>
        <w:tc>
          <w:tcPr>
            <w:tcW w:w="2750" w:type="dxa"/>
          </w:tcPr>
          <w:p w14:paraId="022E9B06" w14:textId="77777777" w:rsidR="008E76AE" w:rsidRDefault="008E76AE" w:rsidP="00D6420A">
            <w:pPr>
              <w:pStyle w:val="ListParagraph"/>
              <w:ind w:left="0"/>
              <w:rPr>
                <w:b/>
              </w:rPr>
            </w:pPr>
          </w:p>
        </w:tc>
        <w:tc>
          <w:tcPr>
            <w:tcW w:w="3169" w:type="dxa"/>
          </w:tcPr>
          <w:p w14:paraId="50FDF0E6" w14:textId="77777777" w:rsidR="008E76AE" w:rsidRDefault="008E76AE" w:rsidP="00D6420A">
            <w:pPr>
              <w:pStyle w:val="ListParagraph"/>
              <w:ind w:left="0"/>
              <w:rPr>
                <w:b/>
              </w:rPr>
            </w:pPr>
          </w:p>
        </w:tc>
      </w:tr>
    </w:tbl>
    <w:p w14:paraId="218DD7C2" w14:textId="77777777" w:rsidR="008E76AE" w:rsidRDefault="008E76AE" w:rsidP="00E61D32">
      <w:pPr>
        <w:pStyle w:val="ListParagraph"/>
        <w:rPr>
          <w:b/>
        </w:rPr>
      </w:pPr>
    </w:p>
    <w:p w14:paraId="599AF57B" w14:textId="77777777" w:rsidR="008E76AE" w:rsidRPr="00267275" w:rsidRDefault="008E76AE" w:rsidP="00E61D32">
      <w:pPr>
        <w:pStyle w:val="ListParagraph"/>
        <w:rPr>
          <w:b/>
        </w:rPr>
      </w:pPr>
    </w:p>
    <w:p w14:paraId="28C85EE1" w14:textId="77777777" w:rsidR="00E61D32" w:rsidRDefault="00E61D32" w:rsidP="00E61D32">
      <w:pPr>
        <w:pStyle w:val="ListParagraph"/>
        <w:rPr>
          <w:b/>
        </w:rPr>
      </w:pPr>
      <w:r>
        <w:rPr>
          <w:b/>
        </w:rPr>
        <w:t xml:space="preserve">Table of </w:t>
      </w:r>
      <w:r w:rsidR="00DD560B">
        <w:rPr>
          <w:b/>
        </w:rPr>
        <w:t>Data Structures</w:t>
      </w:r>
      <w:r w:rsidR="00C4702F">
        <w:rPr>
          <w:b/>
        </w:rPr>
        <w:t>/ADT</w:t>
      </w:r>
    </w:p>
    <w:tbl>
      <w:tblPr>
        <w:tblStyle w:val="TableGrid"/>
        <w:tblW w:w="0" w:type="auto"/>
        <w:tblInd w:w="720" w:type="dxa"/>
        <w:tblLook w:val="04A0" w:firstRow="1" w:lastRow="0" w:firstColumn="1" w:lastColumn="0" w:noHBand="0" w:noVBand="1"/>
      </w:tblPr>
      <w:tblGrid>
        <w:gridCol w:w="2861"/>
        <w:gridCol w:w="2689"/>
        <w:gridCol w:w="3080"/>
      </w:tblGrid>
      <w:tr w:rsidR="00E61D32" w14:paraId="4DB5CA44" w14:textId="77777777" w:rsidTr="005572F3">
        <w:tc>
          <w:tcPr>
            <w:tcW w:w="2937" w:type="dxa"/>
          </w:tcPr>
          <w:p w14:paraId="29ECA67F" w14:textId="77777777" w:rsidR="00E61D32" w:rsidRDefault="00DD560B" w:rsidP="005572F3">
            <w:pPr>
              <w:pStyle w:val="ListParagraph"/>
              <w:ind w:left="0"/>
              <w:jc w:val="center"/>
              <w:rPr>
                <w:b/>
              </w:rPr>
            </w:pPr>
            <w:r>
              <w:rPr>
                <w:b/>
              </w:rPr>
              <w:t>Identifier</w:t>
            </w:r>
            <w:r w:rsidR="00E61D32">
              <w:rPr>
                <w:b/>
              </w:rPr>
              <w:t xml:space="preserve"> Name</w:t>
            </w:r>
          </w:p>
        </w:tc>
        <w:tc>
          <w:tcPr>
            <w:tcW w:w="2750" w:type="dxa"/>
          </w:tcPr>
          <w:p w14:paraId="76BC17EC" w14:textId="77777777" w:rsidR="00AD3271" w:rsidRDefault="00DD560B" w:rsidP="005572F3">
            <w:pPr>
              <w:pStyle w:val="ListParagraph"/>
              <w:ind w:left="0"/>
              <w:jc w:val="center"/>
              <w:rPr>
                <w:b/>
              </w:rPr>
            </w:pPr>
            <w:r>
              <w:rPr>
                <w:b/>
              </w:rPr>
              <w:t>Type of Data Structure</w:t>
            </w:r>
            <w:r w:rsidR="00C4702F">
              <w:rPr>
                <w:b/>
              </w:rPr>
              <w:t>/</w:t>
            </w:r>
          </w:p>
          <w:p w14:paraId="28EEA502" w14:textId="77777777" w:rsidR="00C4702F" w:rsidRDefault="00C4702F" w:rsidP="00C4702F">
            <w:pPr>
              <w:pStyle w:val="ListParagraph"/>
              <w:ind w:left="0"/>
              <w:jc w:val="center"/>
              <w:rPr>
                <w:b/>
              </w:rPr>
            </w:pPr>
            <w:r>
              <w:rPr>
                <w:b/>
              </w:rPr>
              <w:t>ADT Operations</w:t>
            </w:r>
          </w:p>
        </w:tc>
        <w:tc>
          <w:tcPr>
            <w:tcW w:w="3169" w:type="dxa"/>
          </w:tcPr>
          <w:p w14:paraId="663D0355" w14:textId="77777777" w:rsidR="00E61D32" w:rsidRDefault="00E61D32" w:rsidP="005572F3">
            <w:pPr>
              <w:pStyle w:val="ListParagraph"/>
              <w:ind w:left="0"/>
              <w:jc w:val="center"/>
              <w:rPr>
                <w:b/>
              </w:rPr>
            </w:pPr>
            <w:r>
              <w:rPr>
                <w:b/>
              </w:rPr>
              <w:t>Purpose</w:t>
            </w:r>
          </w:p>
        </w:tc>
      </w:tr>
      <w:tr w:rsidR="00E61D32" w14:paraId="5AECB181" w14:textId="77777777" w:rsidTr="005572F3">
        <w:tc>
          <w:tcPr>
            <w:tcW w:w="2937" w:type="dxa"/>
          </w:tcPr>
          <w:p w14:paraId="521D6C3E" w14:textId="77777777" w:rsidR="00E61D32" w:rsidRDefault="00E61D32" w:rsidP="005572F3">
            <w:pPr>
              <w:pStyle w:val="ListParagraph"/>
              <w:ind w:left="0"/>
              <w:rPr>
                <w:b/>
              </w:rPr>
            </w:pPr>
          </w:p>
        </w:tc>
        <w:tc>
          <w:tcPr>
            <w:tcW w:w="2750" w:type="dxa"/>
          </w:tcPr>
          <w:p w14:paraId="4DCE62AF" w14:textId="77777777" w:rsidR="00E61D32" w:rsidRDefault="00E61D32" w:rsidP="005572F3">
            <w:pPr>
              <w:pStyle w:val="ListParagraph"/>
              <w:ind w:left="0"/>
              <w:rPr>
                <w:b/>
              </w:rPr>
            </w:pPr>
          </w:p>
        </w:tc>
        <w:tc>
          <w:tcPr>
            <w:tcW w:w="3169" w:type="dxa"/>
          </w:tcPr>
          <w:p w14:paraId="01ACBD74" w14:textId="77777777" w:rsidR="00E61D32" w:rsidRDefault="00E61D32" w:rsidP="005572F3">
            <w:pPr>
              <w:pStyle w:val="ListParagraph"/>
              <w:ind w:left="0"/>
              <w:rPr>
                <w:b/>
              </w:rPr>
            </w:pPr>
          </w:p>
        </w:tc>
      </w:tr>
      <w:tr w:rsidR="00E61D32" w14:paraId="458B428D" w14:textId="77777777" w:rsidTr="005572F3">
        <w:tc>
          <w:tcPr>
            <w:tcW w:w="2937" w:type="dxa"/>
          </w:tcPr>
          <w:p w14:paraId="45627BB4" w14:textId="77777777" w:rsidR="00E61D32" w:rsidRDefault="00E61D32" w:rsidP="005572F3">
            <w:pPr>
              <w:pStyle w:val="ListParagraph"/>
              <w:ind w:left="0"/>
              <w:rPr>
                <w:b/>
              </w:rPr>
            </w:pPr>
          </w:p>
        </w:tc>
        <w:tc>
          <w:tcPr>
            <w:tcW w:w="2750" w:type="dxa"/>
          </w:tcPr>
          <w:p w14:paraId="6E309110" w14:textId="77777777" w:rsidR="00E61D32" w:rsidRDefault="00E61D32" w:rsidP="005572F3">
            <w:pPr>
              <w:pStyle w:val="ListParagraph"/>
              <w:ind w:left="0"/>
              <w:rPr>
                <w:b/>
              </w:rPr>
            </w:pPr>
          </w:p>
        </w:tc>
        <w:tc>
          <w:tcPr>
            <w:tcW w:w="3169" w:type="dxa"/>
          </w:tcPr>
          <w:p w14:paraId="583A097F" w14:textId="77777777" w:rsidR="00E61D32" w:rsidRDefault="00E61D32" w:rsidP="005572F3">
            <w:pPr>
              <w:pStyle w:val="ListParagraph"/>
              <w:ind w:left="0"/>
              <w:rPr>
                <w:b/>
              </w:rPr>
            </w:pPr>
          </w:p>
        </w:tc>
      </w:tr>
    </w:tbl>
    <w:p w14:paraId="0A84E6E7" w14:textId="77777777" w:rsidR="00E61D32" w:rsidRDefault="00E61D32" w:rsidP="00E61D32">
      <w:pPr>
        <w:pStyle w:val="ListParagraph"/>
        <w:rPr>
          <w:b/>
        </w:rPr>
      </w:pPr>
    </w:p>
    <w:p w14:paraId="279AF0EE" w14:textId="77777777" w:rsidR="00DD560B" w:rsidRDefault="00DD560B" w:rsidP="00DD560B">
      <w:pPr>
        <w:pStyle w:val="ListParagraph"/>
        <w:rPr>
          <w:b/>
        </w:rPr>
      </w:pPr>
      <w:r>
        <w:rPr>
          <w:b/>
        </w:rPr>
        <w:t>Table of Algorithms</w:t>
      </w:r>
    </w:p>
    <w:tbl>
      <w:tblPr>
        <w:tblStyle w:val="TableGrid"/>
        <w:tblW w:w="0" w:type="auto"/>
        <w:tblInd w:w="720" w:type="dxa"/>
        <w:tblLook w:val="04A0" w:firstRow="1" w:lastRow="0" w:firstColumn="1" w:lastColumn="0" w:noHBand="0" w:noVBand="1"/>
      </w:tblPr>
      <w:tblGrid>
        <w:gridCol w:w="2867"/>
        <w:gridCol w:w="2681"/>
        <w:gridCol w:w="3082"/>
      </w:tblGrid>
      <w:tr w:rsidR="00DD560B" w14:paraId="6BCE0F5E" w14:textId="77777777" w:rsidTr="006916A6">
        <w:tc>
          <w:tcPr>
            <w:tcW w:w="2937" w:type="dxa"/>
          </w:tcPr>
          <w:p w14:paraId="7E199919" w14:textId="77777777" w:rsidR="00DD560B" w:rsidRDefault="00DD560B" w:rsidP="006916A6">
            <w:pPr>
              <w:pStyle w:val="ListParagraph"/>
              <w:ind w:left="0"/>
              <w:jc w:val="center"/>
              <w:rPr>
                <w:b/>
              </w:rPr>
            </w:pPr>
            <w:r>
              <w:rPr>
                <w:b/>
              </w:rPr>
              <w:t>Algorithm Name</w:t>
            </w:r>
          </w:p>
        </w:tc>
        <w:tc>
          <w:tcPr>
            <w:tcW w:w="2750" w:type="dxa"/>
          </w:tcPr>
          <w:p w14:paraId="37134E97" w14:textId="77777777" w:rsidR="00DD560B" w:rsidRDefault="00DD560B" w:rsidP="006916A6">
            <w:pPr>
              <w:pStyle w:val="ListParagraph"/>
              <w:ind w:left="0"/>
              <w:jc w:val="center"/>
              <w:rPr>
                <w:b/>
              </w:rPr>
            </w:pPr>
            <w:r>
              <w:rPr>
                <w:b/>
              </w:rPr>
              <w:t>In what part of the program was it applied</w:t>
            </w:r>
          </w:p>
        </w:tc>
        <w:tc>
          <w:tcPr>
            <w:tcW w:w="3169" w:type="dxa"/>
          </w:tcPr>
          <w:p w14:paraId="7ABAD018" w14:textId="77777777" w:rsidR="00DD560B" w:rsidRDefault="00DD560B" w:rsidP="006916A6">
            <w:pPr>
              <w:pStyle w:val="ListParagraph"/>
              <w:ind w:left="0"/>
              <w:jc w:val="center"/>
              <w:rPr>
                <w:b/>
              </w:rPr>
            </w:pPr>
            <w:r>
              <w:rPr>
                <w:b/>
              </w:rPr>
              <w:t>Purpose</w:t>
            </w:r>
          </w:p>
        </w:tc>
      </w:tr>
      <w:tr w:rsidR="00DD560B" w14:paraId="6A3AD4FC" w14:textId="77777777" w:rsidTr="006916A6">
        <w:tc>
          <w:tcPr>
            <w:tcW w:w="2937" w:type="dxa"/>
          </w:tcPr>
          <w:p w14:paraId="5B3083A8" w14:textId="77777777" w:rsidR="00DD560B" w:rsidRDefault="00DD560B" w:rsidP="006916A6">
            <w:pPr>
              <w:pStyle w:val="ListParagraph"/>
              <w:ind w:left="0"/>
              <w:rPr>
                <w:b/>
              </w:rPr>
            </w:pPr>
          </w:p>
        </w:tc>
        <w:tc>
          <w:tcPr>
            <w:tcW w:w="2750" w:type="dxa"/>
          </w:tcPr>
          <w:p w14:paraId="6F379D45" w14:textId="77777777" w:rsidR="00DD560B" w:rsidRDefault="00DD560B" w:rsidP="006916A6">
            <w:pPr>
              <w:pStyle w:val="ListParagraph"/>
              <w:ind w:left="0"/>
              <w:rPr>
                <w:b/>
              </w:rPr>
            </w:pPr>
          </w:p>
        </w:tc>
        <w:tc>
          <w:tcPr>
            <w:tcW w:w="3169" w:type="dxa"/>
          </w:tcPr>
          <w:p w14:paraId="439946B8" w14:textId="77777777" w:rsidR="00DD560B" w:rsidRDefault="00DD560B" w:rsidP="006916A6">
            <w:pPr>
              <w:pStyle w:val="ListParagraph"/>
              <w:ind w:left="0"/>
              <w:rPr>
                <w:b/>
              </w:rPr>
            </w:pPr>
          </w:p>
        </w:tc>
      </w:tr>
      <w:tr w:rsidR="00DD560B" w14:paraId="26003066" w14:textId="77777777" w:rsidTr="006916A6">
        <w:tc>
          <w:tcPr>
            <w:tcW w:w="2937" w:type="dxa"/>
          </w:tcPr>
          <w:p w14:paraId="6E09C713" w14:textId="77777777" w:rsidR="00DD560B" w:rsidRDefault="00DD560B" w:rsidP="006916A6">
            <w:pPr>
              <w:pStyle w:val="ListParagraph"/>
              <w:ind w:left="0"/>
              <w:rPr>
                <w:b/>
              </w:rPr>
            </w:pPr>
          </w:p>
        </w:tc>
        <w:tc>
          <w:tcPr>
            <w:tcW w:w="2750" w:type="dxa"/>
          </w:tcPr>
          <w:p w14:paraId="08270397" w14:textId="77777777" w:rsidR="00DD560B" w:rsidRDefault="00DD560B" w:rsidP="006916A6">
            <w:pPr>
              <w:pStyle w:val="ListParagraph"/>
              <w:ind w:left="0"/>
              <w:rPr>
                <w:b/>
              </w:rPr>
            </w:pPr>
          </w:p>
        </w:tc>
        <w:tc>
          <w:tcPr>
            <w:tcW w:w="3169" w:type="dxa"/>
          </w:tcPr>
          <w:p w14:paraId="5BC169AE" w14:textId="77777777" w:rsidR="00DD560B" w:rsidRDefault="00DD560B" w:rsidP="006916A6">
            <w:pPr>
              <w:pStyle w:val="ListParagraph"/>
              <w:ind w:left="0"/>
              <w:rPr>
                <w:b/>
              </w:rPr>
            </w:pPr>
          </w:p>
        </w:tc>
      </w:tr>
    </w:tbl>
    <w:p w14:paraId="704D7A04" w14:textId="77777777" w:rsidR="00DD560B" w:rsidRDefault="00DD560B" w:rsidP="00E61D32">
      <w:pPr>
        <w:pStyle w:val="ListParagraph"/>
        <w:rPr>
          <w:b/>
        </w:rPr>
      </w:pPr>
    </w:p>
    <w:p w14:paraId="674ED7CC" w14:textId="77777777" w:rsidR="00980A83" w:rsidRDefault="00980A83" w:rsidP="00980A83">
      <w:pPr>
        <w:pStyle w:val="ListParagraph"/>
        <w:rPr>
          <w:b/>
        </w:rPr>
      </w:pPr>
      <w:r>
        <w:rPr>
          <w:b/>
        </w:rPr>
        <w:t>Division of Labor</w:t>
      </w:r>
    </w:p>
    <w:tbl>
      <w:tblPr>
        <w:tblStyle w:val="TableGrid"/>
        <w:tblW w:w="0" w:type="auto"/>
        <w:tblInd w:w="720" w:type="dxa"/>
        <w:tblLook w:val="04A0" w:firstRow="1" w:lastRow="0" w:firstColumn="1" w:lastColumn="0" w:noHBand="0" w:noVBand="1"/>
      </w:tblPr>
      <w:tblGrid>
        <w:gridCol w:w="2845"/>
        <w:gridCol w:w="2709"/>
        <w:gridCol w:w="3076"/>
      </w:tblGrid>
      <w:tr w:rsidR="00980A83" w14:paraId="6BACFA79" w14:textId="77777777" w:rsidTr="00D6420A">
        <w:tc>
          <w:tcPr>
            <w:tcW w:w="2937" w:type="dxa"/>
          </w:tcPr>
          <w:p w14:paraId="56B9A020" w14:textId="77777777" w:rsidR="00980A83" w:rsidRDefault="00980A83" w:rsidP="00D6420A">
            <w:pPr>
              <w:pStyle w:val="ListParagraph"/>
              <w:ind w:left="0"/>
              <w:jc w:val="center"/>
              <w:rPr>
                <w:b/>
              </w:rPr>
            </w:pPr>
            <w:r>
              <w:rPr>
                <w:b/>
              </w:rPr>
              <w:t>Function Name</w:t>
            </w:r>
          </w:p>
        </w:tc>
        <w:tc>
          <w:tcPr>
            <w:tcW w:w="2750" w:type="dxa"/>
          </w:tcPr>
          <w:p w14:paraId="2A40BE7F" w14:textId="77777777" w:rsidR="00980A83" w:rsidRDefault="00980A83" w:rsidP="00D6420A">
            <w:pPr>
              <w:pStyle w:val="ListParagraph"/>
              <w:ind w:left="0"/>
              <w:jc w:val="center"/>
              <w:rPr>
                <w:b/>
              </w:rPr>
            </w:pPr>
            <w:r>
              <w:rPr>
                <w:b/>
              </w:rPr>
              <w:t>Author/Developer</w:t>
            </w:r>
          </w:p>
        </w:tc>
        <w:tc>
          <w:tcPr>
            <w:tcW w:w="3169" w:type="dxa"/>
          </w:tcPr>
          <w:p w14:paraId="10D8E3EF" w14:textId="77777777" w:rsidR="00980A83" w:rsidRDefault="00980A83" w:rsidP="00D6420A">
            <w:pPr>
              <w:pStyle w:val="ListParagraph"/>
              <w:ind w:left="0"/>
              <w:jc w:val="center"/>
              <w:rPr>
                <w:b/>
              </w:rPr>
            </w:pPr>
            <w:r>
              <w:rPr>
                <w:b/>
              </w:rPr>
              <w:t>Date Completed</w:t>
            </w:r>
          </w:p>
        </w:tc>
      </w:tr>
      <w:tr w:rsidR="00980A83" w14:paraId="0F269C65" w14:textId="77777777" w:rsidTr="00D6420A">
        <w:tc>
          <w:tcPr>
            <w:tcW w:w="2937" w:type="dxa"/>
          </w:tcPr>
          <w:p w14:paraId="6611EC11" w14:textId="77777777" w:rsidR="00980A83" w:rsidRDefault="00980A83" w:rsidP="00D6420A">
            <w:pPr>
              <w:pStyle w:val="ListParagraph"/>
              <w:ind w:left="0"/>
              <w:rPr>
                <w:b/>
              </w:rPr>
            </w:pPr>
          </w:p>
        </w:tc>
        <w:tc>
          <w:tcPr>
            <w:tcW w:w="2750" w:type="dxa"/>
          </w:tcPr>
          <w:p w14:paraId="589A289B" w14:textId="77777777" w:rsidR="00980A83" w:rsidRDefault="00980A83" w:rsidP="00D6420A">
            <w:pPr>
              <w:pStyle w:val="ListParagraph"/>
              <w:ind w:left="0"/>
              <w:rPr>
                <w:b/>
              </w:rPr>
            </w:pPr>
          </w:p>
        </w:tc>
        <w:tc>
          <w:tcPr>
            <w:tcW w:w="3169" w:type="dxa"/>
          </w:tcPr>
          <w:p w14:paraId="2D14B9BF" w14:textId="77777777" w:rsidR="00980A83" w:rsidRDefault="00980A83" w:rsidP="00D6420A">
            <w:pPr>
              <w:pStyle w:val="ListParagraph"/>
              <w:ind w:left="0"/>
              <w:rPr>
                <w:b/>
              </w:rPr>
            </w:pPr>
          </w:p>
        </w:tc>
      </w:tr>
      <w:tr w:rsidR="00980A83" w14:paraId="39B9A83B" w14:textId="77777777" w:rsidTr="00D6420A">
        <w:tc>
          <w:tcPr>
            <w:tcW w:w="2937" w:type="dxa"/>
          </w:tcPr>
          <w:p w14:paraId="574A9785" w14:textId="77777777" w:rsidR="00980A83" w:rsidRDefault="00980A83" w:rsidP="00D6420A">
            <w:pPr>
              <w:pStyle w:val="ListParagraph"/>
              <w:ind w:left="0"/>
              <w:rPr>
                <w:b/>
              </w:rPr>
            </w:pPr>
          </w:p>
        </w:tc>
        <w:tc>
          <w:tcPr>
            <w:tcW w:w="2750" w:type="dxa"/>
          </w:tcPr>
          <w:p w14:paraId="63A3B86F" w14:textId="77777777" w:rsidR="00980A83" w:rsidRDefault="00980A83" w:rsidP="00D6420A">
            <w:pPr>
              <w:pStyle w:val="ListParagraph"/>
              <w:ind w:left="0"/>
              <w:rPr>
                <w:b/>
              </w:rPr>
            </w:pPr>
          </w:p>
        </w:tc>
        <w:tc>
          <w:tcPr>
            <w:tcW w:w="3169" w:type="dxa"/>
          </w:tcPr>
          <w:p w14:paraId="1AE7627A" w14:textId="77777777" w:rsidR="00980A83" w:rsidRDefault="00980A83" w:rsidP="00D6420A">
            <w:pPr>
              <w:pStyle w:val="ListParagraph"/>
              <w:ind w:left="0"/>
              <w:rPr>
                <w:b/>
              </w:rPr>
            </w:pPr>
          </w:p>
        </w:tc>
      </w:tr>
    </w:tbl>
    <w:p w14:paraId="2277A4F8" w14:textId="77777777" w:rsidR="00E61D32" w:rsidRPr="006A240D" w:rsidRDefault="00AD3271" w:rsidP="00E61D32">
      <w:pPr>
        <w:shd w:val="clear" w:color="auto" w:fill="FFFF00"/>
        <w:jc w:val="center"/>
        <w:rPr>
          <w:rFonts w:ascii="Arial Narrow" w:hAnsi="Arial Narrow"/>
          <w:b/>
          <w:sz w:val="32"/>
        </w:rPr>
      </w:pPr>
      <w:r w:rsidRPr="006A240D">
        <w:rPr>
          <w:rFonts w:ascii="Arial Narrow" w:hAnsi="Arial Narrow"/>
          <w:b/>
          <w:sz w:val="32"/>
        </w:rPr>
        <w:lastRenderedPageBreak/>
        <w:t xml:space="preserve">MACHINE PROBLEM </w:t>
      </w:r>
    </w:p>
    <w:p w14:paraId="63008726" w14:textId="77777777" w:rsidR="00E61D32" w:rsidRPr="00770CED" w:rsidRDefault="00E61D32" w:rsidP="00E61D32">
      <w:pPr>
        <w:jc w:val="both"/>
        <w:rPr>
          <w:rFonts w:ascii="Arial Narrow" w:hAnsi="Arial Narrow" w:cs="Arial"/>
          <w:b/>
          <w:color w:val="FF0000"/>
          <w:sz w:val="28"/>
        </w:rPr>
      </w:pPr>
      <w:r w:rsidRPr="00770CED">
        <w:rPr>
          <w:rFonts w:ascii="Arial Narrow" w:hAnsi="Arial Narrow" w:cs="Arial"/>
          <w:b/>
          <w:color w:val="FF0000"/>
          <w:sz w:val="28"/>
        </w:rPr>
        <w:t>PROGRAM DESCRIPTION</w:t>
      </w:r>
    </w:p>
    <w:p w14:paraId="264D9A78" w14:textId="77777777" w:rsidR="00980A83" w:rsidRPr="00B22547" w:rsidRDefault="00037879" w:rsidP="00037879">
      <w:pPr>
        <w:jc w:val="both"/>
        <w:rPr>
          <w:rFonts w:ascii="Arial Narrow" w:hAnsi="Arial Narrow"/>
          <w:color w:val="000000" w:themeColor="text1"/>
        </w:rPr>
      </w:pPr>
      <w:r w:rsidRPr="00B22547">
        <w:rPr>
          <w:rFonts w:ascii="Arial Narrow" w:hAnsi="Arial Narrow"/>
          <w:color w:val="000000" w:themeColor="text1"/>
        </w:rPr>
        <w:t>A new video store in your neighborhood is about to open.  However, it does not have a program to keep track of its videos and customers.  The store managers want someone to write a program for their system so that the video store can operate</w:t>
      </w:r>
      <w:r w:rsidR="00D908FE" w:rsidRPr="00B22547">
        <w:rPr>
          <w:rFonts w:ascii="Arial Narrow" w:hAnsi="Arial Narrow"/>
          <w:color w:val="000000" w:themeColor="text1"/>
        </w:rPr>
        <w:t>.</w:t>
      </w:r>
    </w:p>
    <w:p w14:paraId="0A2BA305" w14:textId="77777777" w:rsidR="00037879" w:rsidRDefault="00037879" w:rsidP="00037879">
      <w:pPr>
        <w:jc w:val="both"/>
        <w:rPr>
          <w:rFonts w:ascii="Arial Narrow" w:hAnsi="Arial Narrow"/>
          <w:color w:val="000000" w:themeColor="text1"/>
        </w:rPr>
      </w:pPr>
    </w:p>
    <w:p w14:paraId="4719BDD9" w14:textId="77777777" w:rsidR="00114959" w:rsidRDefault="00114959" w:rsidP="00037879">
      <w:pPr>
        <w:jc w:val="both"/>
        <w:rPr>
          <w:rFonts w:ascii="Arial Narrow" w:hAnsi="Arial Narrow"/>
          <w:color w:val="000000" w:themeColor="text1"/>
        </w:rPr>
      </w:pPr>
      <w:bookmarkStart w:id="0" w:name="_Hlk9788686"/>
      <w:r>
        <w:rPr>
          <w:rFonts w:ascii="Arial Narrow" w:hAnsi="Arial Narrow"/>
          <w:color w:val="000000" w:themeColor="text1"/>
        </w:rPr>
        <w:t xml:space="preserve">The program will require you to design </w:t>
      </w:r>
      <w:r w:rsidRPr="00FF79DC">
        <w:rPr>
          <w:rFonts w:ascii="Arial Narrow" w:hAnsi="Arial Narrow"/>
          <w:b/>
          <w:color w:val="000000" w:themeColor="text1"/>
        </w:rPr>
        <w:t>2 ADTs</w:t>
      </w:r>
      <w:r>
        <w:rPr>
          <w:rFonts w:ascii="Arial Narrow" w:hAnsi="Arial Narrow"/>
          <w:color w:val="000000" w:themeColor="text1"/>
        </w:rPr>
        <w:t xml:space="preserve"> as described below:</w:t>
      </w:r>
    </w:p>
    <w:bookmarkEnd w:id="0"/>
    <w:p w14:paraId="41950F2A" w14:textId="77777777" w:rsidR="00114959" w:rsidRDefault="00114959" w:rsidP="00037879">
      <w:pPr>
        <w:jc w:val="both"/>
        <w:rPr>
          <w:rFonts w:ascii="Arial Narrow" w:hAnsi="Arial Narrow"/>
          <w:color w:val="000000" w:themeColor="text1"/>
        </w:rPr>
      </w:pPr>
    </w:p>
    <w:tbl>
      <w:tblPr>
        <w:tblStyle w:val="TableGrid"/>
        <w:tblW w:w="0" w:type="auto"/>
        <w:tblLook w:val="04A0" w:firstRow="1" w:lastRow="0" w:firstColumn="1" w:lastColumn="0" w:noHBand="0" w:noVBand="1"/>
      </w:tblPr>
      <w:tblGrid>
        <w:gridCol w:w="4675"/>
        <w:gridCol w:w="4675"/>
      </w:tblGrid>
      <w:tr w:rsidR="00114959" w14:paraId="0356EBFE" w14:textId="77777777" w:rsidTr="00AC5520">
        <w:tc>
          <w:tcPr>
            <w:tcW w:w="9350" w:type="dxa"/>
            <w:gridSpan w:val="2"/>
          </w:tcPr>
          <w:p w14:paraId="0E73963A" w14:textId="77777777" w:rsidR="00114959" w:rsidRPr="00114959" w:rsidRDefault="00114959" w:rsidP="00114959">
            <w:pPr>
              <w:jc w:val="center"/>
              <w:rPr>
                <w:rFonts w:ascii="Arial Narrow" w:hAnsi="Arial Narrow"/>
                <w:b/>
                <w:color w:val="000000" w:themeColor="text1"/>
              </w:rPr>
            </w:pPr>
            <w:r w:rsidRPr="00114959">
              <w:rPr>
                <w:rFonts w:ascii="Arial Narrow" w:hAnsi="Arial Narrow"/>
                <w:b/>
                <w:color w:val="000000" w:themeColor="text1"/>
              </w:rPr>
              <w:t>[1] VIDEO ADT</w:t>
            </w:r>
          </w:p>
        </w:tc>
      </w:tr>
      <w:tr w:rsidR="00114959" w14:paraId="30D081E2" w14:textId="77777777" w:rsidTr="00114959">
        <w:tc>
          <w:tcPr>
            <w:tcW w:w="4675" w:type="dxa"/>
          </w:tcPr>
          <w:p w14:paraId="38A8163D" w14:textId="77777777" w:rsidR="00114959" w:rsidRPr="00114959" w:rsidRDefault="00114959" w:rsidP="00114959">
            <w:pPr>
              <w:jc w:val="center"/>
              <w:rPr>
                <w:rFonts w:ascii="Arial Narrow" w:hAnsi="Arial Narrow"/>
                <w:b/>
                <w:color w:val="000000" w:themeColor="text1"/>
              </w:rPr>
            </w:pPr>
            <w:r w:rsidRPr="00114959">
              <w:rPr>
                <w:rFonts w:ascii="Arial Narrow" w:hAnsi="Arial Narrow"/>
                <w:b/>
                <w:color w:val="000000" w:themeColor="text1"/>
              </w:rPr>
              <w:t>Data</w:t>
            </w:r>
          </w:p>
        </w:tc>
        <w:tc>
          <w:tcPr>
            <w:tcW w:w="4675" w:type="dxa"/>
          </w:tcPr>
          <w:p w14:paraId="2369E705" w14:textId="77777777" w:rsidR="00114959" w:rsidRPr="00114959" w:rsidRDefault="00114959" w:rsidP="00114959">
            <w:pPr>
              <w:jc w:val="center"/>
              <w:rPr>
                <w:rFonts w:ascii="Arial Narrow" w:hAnsi="Arial Narrow"/>
                <w:b/>
                <w:color w:val="000000" w:themeColor="text1"/>
              </w:rPr>
            </w:pPr>
            <w:r w:rsidRPr="00114959">
              <w:rPr>
                <w:rFonts w:ascii="Arial Narrow" w:hAnsi="Arial Narrow"/>
                <w:b/>
                <w:color w:val="000000" w:themeColor="text1"/>
              </w:rPr>
              <w:t>Operations</w:t>
            </w:r>
          </w:p>
        </w:tc>
      </w:tr>
      <w:tr w:rsidR="00114959" w14:paraId="235E0D9E" w14:textId="77777777" w:rsidTr="00114959">
        <w:tc>
          <w:tcPr>
            <w:tcW w:w="4675" w:type="dxa"/>
          </w:tcPr>
          <w:p w14:paraId="4A13977D" w14:textId="77777777" w:rsidR="00114959" w:rsidRPr="00114959" w:rsidRDefault="00114959" w:rsidP="00114959">
            <w:pPr>
              <w:jc w:val="both"/>
              <w:rPr>
                <w:rFonts w:ascii="Arial Narrow" w:hAnsi="Arial Narrow"/>
                <w:color w:val="000000" w:themeColor="text1"/>
              </w:rPr>
            </w:pPr>
            <w:proofErr w:type="spellStart"/>
            <w:r w:rsidRPr="00114959">
              <w:rPr>
                <w:rFonts w:ascii="Arial Narrow" w:hAnsi="Arial Narrow"/>
                <w:color w:val="000000" w:themeColor="text1"/>
              </w:rPr>
              <w:t>Video_ID</w:t>
            </w:r>
            <w:proofErr w:type="spellEnd"/>
            <w:r w:rsidRPr="00114959">
              <w:rPr>
                <w:rFonts w:ascii="Arial Narrow" w:hAnsi="Arial Narrow"/>
                <w:color w:val="000000" w:themeColor="text1"/>
              </w:rPr>
              <w:t xml:space="preserve"> (preferably int</w:t>
            </w:r>
            <w:r>
              <w:rPr>
                <w:rFonts w:ascii="Arial Narrow" w:hAnsi="Arial Narrow"/>
                <w:color w:val="000000" w:themeColor="text1"/>
              </w:rPr>
              <w:t>, auto-generated</w:t>
            </w:r>
            <w:r w:rsidRPr="00114959">
              <w:rPr>
                <w:rFonts w:ascii="Arial Narrow" w:hAnsi="Arial Narrow"/>
                <w:color w:val="000000" w:themeColor="text1"/>
              </w:rPr>
              <w:t>)</w:t>
            </w:r>
          </w:p>
          <w:p w14:paraId="6CA76ED3" w14:textId="77777777" w:rsidR="00114959"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Movie Title</w:t>
            </w:r>
          </w:p>
          <w:p w14:paraId="6E537B60" w14:textId="77777777" w:rsidR="00114959"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Genre</w:t>
            </w:r>
          </w:p>
          <w:p w14:paraId="13B11347" w14:textId="77777777" w:rsidR="00114959"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Production</w:t>
            </w:r>
          </w:p>
          <w:p w14:paraId="0B3D58F2" w14:textId="77777777" w:rsidR="00114959"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Number of Copies</w:t>
            </w:r>
          </w:p>
          <w:p w14:paraId="4B8A00B3" w14:textId="77777777" w:rsidR="00114959" w:rsidRDefault="00712789" w:rsidP="00114959">
            <w:pPr>
              <w:jc w:val="both"/>
              <w:rPr>
                <w:rFonts w:ascii="Arial Narrow" w:hAnsi="Arial Narrow"/>
                <w:color w:val="000000" w:themeColor="text1"/>
              </w:rPr>
            </w:pPr>
            <w:r>
              <w:rPr>
                <w:rFonts w:ascii="Arial Narrow" w:hAnsi="Arial Narrow"/>
                <w:color w:val="000000" w:themeColor="text1"/>
              </w:rPr>
              <w:t>Movie Image Filename</w:t>
            </w:r>
          </w:p>
        </w:tc>
        <w:tc>
          <w:tcPr>
            <w:tcW w:w="4675" w:type="dxa"/>
          </w:tcPr>
          <w:p w14:paraId="0849A321" w14:textId="77777777" w:rsidR="006A240D" w:rsidRDefault="00114959" w:rsidP="00114959">
            <w:pPr>
              <w:jc w:val="both"/>
              <w:rPr>
                <w:rFonts w:ascii="Arial Narrow" w:hAnsi="Arial Narrow"/>
                <w:color w:val="000000" w:themeColor="text1"/>
              </w:rPr>
            </w:pPr>
            <w:r w:rsidRPr="00114959">
              <w:rPr>
                <w:rFonts w:ascii="Arial Narrow" w:hAnsi="Arial Narrow"/>
                <w:color w:val="000000" w:themeColor="text1"/>
              </w:rPr>
              <w:t>[1]</w:t>
            </w:r>
            <w:r w:rsidR="006A240D">
              <w:rPr>
                <w:rFonts w:ascii="Arial Narrow" w:hAnsi="Arial Narrow"/>
                <w:color w:val="000000" w:themeColor="text1"/>
              </w:rPr>
              <w:t xml:space="preserve"> Insert a</w:t>
            </w:r>
            <w:r w:rsidR="00880AB5">
              <w:rPr>
                <w:rFonts w:ascii="Arial Narrow" w:hAnsi="Arial Narrow"/>
                <w:color w:val="000000" w:themeColor="text1"/>
              </w:rPr>
              <w:t xml:space="preserve"> new</w:t>
            </w:r>
            <w:r w:rsidR="006A240D">
              <w:rPr>
                <w:rFonts w:ascii="Arial Narrow" w:hAnsi="Arial Narrow"/>
                <w:color w:val="000000" w:themeColor="text1"/>
              </w:rPr>
              <w:t xml:space="preserve"> video</w:t>
            </w:r>
            <w:r w:rsidRPr="00114959">
              <w:rPr>
                <w:rFonts w:ascii="Arial Narrow" w:hAnsi="Arial Narrow"/>
                <w:color w:val="000000" w:themeColor="text1"/>
              </w:rPr>
              <w:t xml:space="preserve"> </w:t>
            </w:r>
          </w:p>
          <w:p w14:paraId="0C03E323" w14:textId="77777777" w:rsidR="00114959" w:rsidRPr="00114959" w:rsidRDefault="006A240D" w:rsidP="00114959">
            <w:pPr>
              <w:jc w:val="both"/>
              <w:rPr>
                <w:rFonts w:ascii="Arial Narrow" w:hAnsi="Arial Narrow"/>
                <w:color w:val="000000" w:themeColor="text1"/>
              </w:rPr>
            </w:pPr>
            <w:r>
              <w:rPr>
                <w:rFonts w:ascii="Arial Narrow" w:hAnsi="Arial Narrow"/>
                <w:color w:val="000000" w:themeColor="text1"/>
              </w:rPr>
              <w:t xml:space="preserve">[2] </w:t>
            </w:r>
            <w:r w:rsidR="00114959" w:rsidRPr="00114959">
              <w:rPr>
                <w:rFonts w:ascii="Arial Narrow" w:hAnsi="Arial Narrow"/>
                <w:color w:val="000000" w:themeColor="text1"/>
              </w:rPr>
              <w:t>Rent a video; that is, check out a video</w:t>
            </w:r>
          </w:p>
          <w:p w14:paraId="0C2D6765" w14:textId="77777777" w:rsidR="006A240D"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w:t>
            </w:r>
            <w:r w:rsidR="006A240D">
              <w:rPr>
                <w:rFonts w:ascii="Arial Narrow" w:hAnsi="Arial Narrow"/>
                <w:color w:val="000000" w:themeColor="text1"/>
              </w:rPr>
              <w:t>3</w:t>
            </w:r>
            <w:r w:rsidRPr="00114959">
              <w:rPr>
                <w:rFonts w:ascii="Arial Narrow" w:hAnsi="Arial Narrow"/>
                <w:color w:val="000000" w:themeColor="text1"/>
              </w:rPr>
              <w:t>] Return</w:t>
            </w:r>
            <w:r w:rsidR="006A240D">
              <w:rPr>
                <w:rFonts w:ascii="Arial Narrow" w:hAnsi="Arial Narrow"/>
                <w:color w:val="000000" w:themeColor="text1"/>
              </w:rPr>
              <w:t xml:space="preserve"> a video</w:t>
            </w:r>
            <w:r w:rsidRPr="00114959">
              <w:rPr>
                <w:rFonts w:ascii="Arial Narrow" w:hAnsi="Arial Narrow"/>
                <w:color w:val="000000" w:themeColor="text1"/>
              </w:rPr>
              <w:t>, or check in, a video</w:t>
            </w:r>
          </w:p>
          <w:p w14:paraId="44E45194" w14:textId="77777777" w:rsidR="00114959"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w:t>
            </w:r>
            <w:r w:rsidR="006A240D">
              <w:rPr>
                <w:rFonts w:ascii="Arial Narrow" w:hAnsi="Arial Narrow"/>
                <w:color w:val="000000" w:themeColor="text1"/>
              </w:rPr>
              <w:t>4</w:t>
            </w:r>
            <w:r w:rsidRPr="00114959">
              <w:rPr>
                <w:rFonts w:ascii="Arial Narrow" w:hAnsi="Arial Narrow"/>
                <w:color w:val="000000" w:themeColor="text1"/>
              </w:rPr>
              <w:t xml:space="preserve">] Show the details of a </w:t>
            </w:r>
            <w:proofErr w:type="gramStart"/>
            <w:r w:rsidRPr="00114959">
              <w:rPr>
                <w:rFonts w:ascii="Arial Narrow" w:hAnsi="Arial Narrow"/>
                <w:color w:val="000000" w:themeColor="text1"/>
              </w:rPr>
              <w:t>particular video</w:t>
            </w:r>
            <w:proofErr w:type="gramEnd"/>
          </w:p>
          <w:p w14:paraId="061A63F9" w14:textId="77777777" w:rsidR="00114959"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w:t>
            </w:r>
            <w:r w:rsidR="006A240D">
              <w:rPr>
                <w:rFonts w:ascii="Arial Narrow" w:hAnsi="Arial Narrow"/>
                <w:color w:val="000000" w:themeColor="text1"/>
              </w:rPr>
              <w:t>5</w:t>
            </w:r>
            <w:r w:rsidRPr="00114959">
              <w:rPr>
                <w:rFonts w:ascii="Arial Narrow" w:hAnsi="Arial Narrow"/>
                <w:color w:val="000000" w:themeColor="text1"/>
              </w:rPr>
              <w:t xml:space="preserve">] </w:t>
            </w:r>
            <w:r w:rsidR="00880AB5">
              <w:rPr>
                <w:rFonts w:ascii="Arial Narrow" w:hAnsi="Arial Narrow"/>
                <w:color w:val="000000" w:themeColor="text1"/>
              </w:rPr>
              <w:t xml:space="preserve">Display </w:t>
            </w:r>
            <w:r w:rsidRPr="00114959">
              <w:rPr>
                <w:rFonts w:ascii="Arial Narrow" w:hAnsi="Arial Narrow"/>
                <w:color w:val="000000" w:themeColor="text1"/>
              </w:rPr>
              <w:t>all videos in the store</w:t>
            </w:r>
          </w:p>
          <w:p w14:paraId="3D7A0CB1" w14:textId="77777777" w:rsidR="00114959"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w:t>
            </w:r>
            <w:r w:rsidR="006A240D">
              <w:rPr>
                <w:rFonts w:ascii="Arial Narrow" w:hAnsi="Arial Narrow"/>
                <w:color w:val="000000" w:themeColor="text1"/>
              </w:rPr>
              <w:t>6</w:t>
            </w:r>
            <w:r w:rsidRPr="00114959">
              <w:rPr>
                <w:rFonts w:ascii="Arial Narrow" w:hAnsi="Arial Narrow"/>
                <w:color w:val="000000" w:themeColor="text1"/>
              </w:rPr>
              <w:t xml:space="preserve">] Check whether a </w:t>
            </w:r>
            <w:proofErr w:type="gramStart"/>
            <w:r w:rsidRPr="00114959">
              <w:rPr>
                <w:rFonts w:ascii="Arial Narrow" w:hAnsi="Arial Narrow"/>
                <w:color w:val="000000" w:themeColor="text1"/>
              </w:rPr>
              <w:t>particular video</w:t>
            </w:r>
            <w:proofErr w:type="gramEnd"/>
            <w:r w:rsidRPr="00114959">
              <w:rPr>
                <w:rFonts w:ascii="Arial Narrow" w:hAnsi="Arial Narrow"/>
                <w:color w:val="000000" w:themeColor="text1"/>
              </w:rPr>
              <w:t xml:space="preserve"> is in the store</w:t>
            </w:r>
          </w:p>
          <w:p w14:paraId="0E45B5D9" w14:textId="77777777" w:rsidR="00114959" w:rsidRDefault="00114959" w:rsidP="00037879">
            <w:pPr>
              <w:jc w:val="both"/>
              <w:rPr>
                <w:rFonts w:ascii="Arial Narrow" w:hAnsi="Arial Narrow"/>
                <w:color w:val="000000" w:themeColor="text1"/>
              </w:rPr>
            </w:pPr>
          </w:p>
        </w:tc>
      </w:tr>
    </w:tbl>
    <w:p w14:paraId="6A3D1A52" w14:textId="77777777" w:rsidR="00114959" w:rsidRDefault="00114959" w:rsidP="00037879">
      <w:pPr>
        <w:jc w:val="both"/>
        <w:rPr>
          <w:rFonts w:ascii="Arial Narrow" w:hAnsi="Arial Narrow"/>
          <w:color w:val="000000" w:themeColor="text1"/>
        </w:rPr>
      </w:pPr>
    </w:p>
    <w:tbl>
      <w:tblPr>
        <w:tblStyle w:val="TableGrid"/>
        <w:tblW w:w="0" w:type="auto"/>
        <w:tblLook w:val="04A0" w:firstRow="1" w:lastRow="0" w:firstColumn="1" w:lastColumn="0" w:noHBand="0" w:noVBand="1"/>
      </w:tblPr>
      <w:tblGrid>
        <w:gridCol w:w="4675"/>
        <w:gridCol w:w="4675"/>
      </w:tblGrid>
      <w:tr w:rsidR="00114959" w:rsidRPr="00114959" w14:paraId="1FAEB918" w14:textId="77777777" w:rsidTr="006916A6">
        <w:tc>
          <w:tcPr>
            <w:tcW w:w="9350" w:type="dxa"/>
            <w:gridSpan w:val="2"/>
          </w:tcPr>
          <w:p w14:paraId="4527B745" w14:textId="77777777" w:rsidR="00114959" w:rsidRPr="00114959" w:rsidRDefault="00114959" w:rsidP="00114959">
            <w:pPr>
              <w:jc w:val="center"/>
              <w:rPr>
                <w:rFonts w:ascii="Arial Narrow" w:hAnsi="Arial Narrow"/>
                <w:b/>
                <w:color w:val="000000" w:themeColor="text1"/>
              </w:rPr>
            </w:pPr>
            <w:r w:rsidRPr="00114959">
              <w:rPr>
                <w:rFonts w:ascii="Arial Narrow" w:hAnsi="Arial Narrow"/>
                <w:b/>
                <w:color w:val="000000" w:themeColor="text1"/>
              </w:rPr>
              <w:t>[</w:t>
            </w:r>
            <w:r>
              <w:rPr>
                <w:rFonts w:ascii="Arial Narrow" w:hAnsi="Arial Narrow"/>
                <w:b/>
                <w:color w:val="000000" w:themeColor="text1"/>
              </w:rPr>
              <w:t>2</w:t>
            </w:r>
            <w:r w:rsidRPr="00114959">
              <w:rPr>
                <w:rFonts w:ascii="Arial Narrow" w:hAnsi="Arial Narrow"/>
                <w:b/>
                <w:color w:val="000000" w:themeColor="text1"/>
              </w:rPr>
              <w:t xml:space="preserve">] </w:t>
            </w:r>
            <w:r>
              <w:rPr>
                <w:rFonts w:ascii="Arial Narrow" w:hAnsi="Arial Narrow"/>
                <w:b/>
                <w:color w:val="000000" w:themeColor="text1"/>
              </w:rPr>
              <w:t>CUSTOMER PARENT</w:t>
            </w:r>
            <w:r w:rsidRPr="00114959">
              <w:rPr>
                <w:rFonts w:ascii="Arial Narrow" w:hAnsi="Arial Narrow"/>
                <w:b/>
                <w:color w:val="000000" w:themeColor="text1"/>
              </w:rPr>
              <w:t xml:space="preserve"> ADT</w:t>
            </w:r>
          </w:p>
        </w:tc>
      </w:tr>
      <w:tr w:rsidR="00114959" w:rsidRPr="00114959" w14:paraId="3F92FAD2" w14:textId="77777777" w:rsidTr="006916A6">
        <w:tc>
          <w:tcPr>
            <w:tcW w:w="4675" w:type="dxa"/>
          </w:tcPr>
          <w:p w14:paraId="0CFF9E32" w14:textId="77777777" w:rsidR="00114959" w:rsidRPr="00114959" w:rsidRDefault="00114959" w:rsidP="006916A6">
            <w:pPr>
              <w:jc w:val="center"/>
              <w:rPr>
                <w:rFonts w:ascii="Arial Narrow" w:hAnsi="Arial Narrow"/>
                <w:b/>
                <w:color w:val="000000" w:themeColor="text1"/>
              </w:rPr>
            </w:pPr>
            <w:r w:rsidRPr="00114959">
              <w:rPr>
                <w:rFonts w:ascii="Arial Narrow" w:hAnsi="Arial Narrow"/>
                <w:b/>
                <w:color w:val="000000" w:themeColor="text1"/>
              </w:rPr>
              <w:t>Data</w:t>
            </w:r>
          </w:p>
        </w:tc>
        <w:tc>
          <w:tcPr>
            <w:tcW w:w="4675" w:type="dxa"/>
          </w:tcPr>
          <w:p w14:paraId="45649AC9" w14:textId="77777777" w:rsidR="00114959" w:rsidRPr="00114959" w:rsidRDefault="00114959" w:rsidP="006916A6">
            <w:pPr>
              <w:jc w:val="center"/>
              <w:rPr>
                <w:rFonts w:ascii="Arial Narrow" w:hAnsi="Arial Narrow"/>
                <w:b/>
                <w:color w:val="000000" w:themeColor="text1"/>
              </w:rPr>
            </w:pPr>
            <w:r w:rsidRPr="00114959">
              <w:rPr>
                <w:rFonts w:ascii="Arial Narrow" w:hAnsi="Arial Narrow"/>
                <w:b/>
                <w:color w:val="000000" w:themeColor="text1"/>
              </w:rPr>
              <w:t>Operations</w:t>
            </w:r>
          </w:p>
        </w:tc>
      </w:tr>
      <w:tr w:rsidR="00114959" w14:paraId="7714F02A" w14:textId="77777777" w:rsidTr="006916A6">
        <w:tc>
          <w:tcPr>
            <w:tcW w:w="4675" w:type="dxa"/>
          </w:tcPr>
          <w:p w14:paraId="04AD100D" w14:textId="77777777" w:rsidR="00114959" w:rsidRPr="00114959" w:rsidRDefault="00114959" w:rsidP="00114959">
            <w:pPr>
              <w:ind w:left="60"/>
              <w:jc w:val="both"/>
              <w:rPr>
                <w:rFonts w:ascii="Arial Narrow" w:hAnsi="Arial Narrow"/>
                <w:color w:val="000000" w:themeColor="text1"/>
              </w:rPr>
            </w:pPr>
            <w:proofErr w:type="spellStart"/>
            <w:r w:rsidRPr="00114959">
              <w:rPr>
                <w:rFonts w:ascii="Arial Narrow" w:hAnsi="Arial Narrow"/>
                <w:color w:val="000000" w:themeColor="text1"/>
              </w:rPr>
              <w:t>Customer_ID</w:t>
            </w:r>
            <w:proofErr w:type="spellEnd"/>
            <w:r w:rsidRPr="00114959">
              <w:rPr>
                <w:rFonts w:ascii="Arial Narrow" w:hAnsi="Arial Narrow"/>
                <w:color w:val="000000" w:themeColor="text1"/>
              </w:rPr>
              <w:t xml:space="preserve"> (preferably int</w:t>
            </w:r>
            <w:r>
              <w:rPr>
                <w:rFonts w:ascii="Arial Narrow" w:hAnsi="Arial Narrow"/>
                <w:color w:val="000000" w:themeColor="text1"/>
              </w:rPr>
              <w:t>, auto-generated</w:t>
            </w:r>
            <w:r w:rsidRPr="00114959">
              <w:rPr>
                <w:rFonts w:ascii="Arial Narrow" w:hAnsi="Arial Narrow"/>
                <w:color w:val="000000" w:themeColor="text1"/>
              </w:rPr>
              <w:t>)</w:t>
            </w:r>
          </w:p>
          <w:p w14:paraId="7E4D7A51" w14:textId="77777777" w:rsidR="00114959" w:rsidRPr="00114959" w:rsidRDefault="00114959" w:rsidP="00114959">
            <w:pPr>
              <w:ind w:left="60"/>
              <w:jc w:val="both"/>
              <w:rPr>
                <w:rFonts w:ascii="Arial Narrow" w:hAnsi="Arial Narrow"/>
                <w:color w:val="000000" w:themeColor="text1"/>
              </w:rPr>
            </w:pPr>
            <w:r w:rsidRPr="00114959">
              <w:rPr>
                <w:rFonts w:ascii="Arial Narrow" w:hAnsi="Arial Narrow"/>
                <w:color w:val="000000" w:themeColor="text1"/>
              </w:rPr>
              <w:t>Name</w:t>
            </w:r>
          </w:p>
          <w:p w14:paraId="7D5A6D15" w14:textId="77777777" w:rsidR="00114959" w:rsidRPr="00114959" w:rsidRDefault="00114959" w:rsidP="00114959">
            <w:pPr>
              <w:ind w:left="60"/>
              <w:jc w:val="both"/>
              <w:rPr>
                <w:rFonts w:ascii="Arial Narrow" w:hAnsi="Arial Narrow"/>
                <w:color w:val="000000" w:themeColor="text1"/>
              </w:rPr>
            </w:pPr>
            <w:r w:rsidRPr="00114959">
              <w:rPr>
                <w:rFonts w:ascii="Arial Narrow" w:hAnsi="Arial Narrow"/>
                <w:color w:val="000000" w:themeColor="text1"/>
              </w:rPr>
              <w:t>Address</w:t>
            </w:r>
          </w:p>
        </w:tc>
        <w:tc>
          <w:tcPr>
            <w:tcW w:w="4675" w:type="dxa"/>
          </w:tcPr>
          <w:p w14:paraId="1117C1FB" w14:textId="77777777" w:rsidR="00114959" w:rsidRPr="00114959" w:rsidRDefault="00114959" w:rsidP="00114959">
            <w:pPr>
              <w:ind w:left="360" w:hanging="360"/>
              <w:jc w:val="both"/>
              <w:rPr>
                <w:rFonts w:ascii="Arial Narrow" w:hAnsi="Arial Narrow"/>
                <w:color w:val="000000" w:themeColor="text1"/>
              </w:rPr>
            </w:pPr>
            <w:r>
              <w:rPr>
                <w:rFonts w:ascii="Arial Narrow" w:hAnsi="Arial Narrow"/>
                <w:color w:val="000000" w:themeColor="text1"/>
              </w:rPr>
              <w:t>[1] Add Customer</w:t>
            </w:r>
          </w:p>
          <w:p w14:paraId="57797DB1" w14:textId="77777777" w:rsidR="00114959" w:rsidRPr="00114959" w:rsidRDefault="00114959" w:rsidP="00114959">
            <w:pPr>
              <w:ind w:left="360" w:hanging="360"/>
              <w:jc w:val="both"/>
              <w:rPr>
                <w:rFonts w:ascii="Arial Narrow" w:hAnsi="Arial Narrow"/>
                <w:color w:val="000000" w:themeColor="text1"/>
              </w:rPr>
            </w:pPr>
            <w:r>
              <w:rPr>
                <w:rFonts w:ascii="Arial Narrow" w:hAnsi="Arial Narrow"/>
                <w:color w:val="000000" w:themeColor="text1"/>
              </w:rPr>
              <w:t xml:space="preserve">[2] </w:t>
            </w:r>
            <w:r w:rsidRPr="00114959">
              <w:rPr>
                <w:rFonts w:ascii="Arial Narrow" w:hAnsi="Arial Narrow"/>
                <w:color w:val="000000" w:themeColor="text1"/>
              </w:rPr>
              <w:t>Show the customer details</w:t>
            </w:r>
          </w:p>
          <w:p w14:paraId="6AD7E263" w14:textId="77777777" w:rsidR="00114959" w:rsidRPr="00114959" w:rsidRDefault="00114959" w:rsidP="00FF79DC">
            <w:pPr>
              <w:ind w:left="360" w:hanging="360"/>
              <w:jc w:val="both"/>
              <w:rPr>
                <w:rFonts w:ascii="Arial Narrow" w:hAnsi="Arial Narrow"/>
                <w:color w:val="000000" w:themeColor="text1"/>
              </w:rPr>
            </w:pPr>
            <w:r>
              <w:rPr>
                <w:rFonts w:ascii="Arial Narrow" w:hAnsi="Arial Narrow"/>
                <w:color w:val="000000" w:themeColor="text1"/>
              </w:rPr>
              <w:t xml:space="preserve">[3] </w:t>
            </w:r>
            <w:r w:rsidR="00FF79DC">
              <w:rPr>
                <w:rFonts w:ascii="Arial Narrow" w:hAnsi="Arial Narrow"/>
                <w:color w:val="000000" w:themeColor="text1"/>
              </w:rPr>
              <w:t>Print list of all customers</w:t>
            </w:r>
          </w:p>
        </w:tc>
      </w:tr>
      <w:tr w:rsidR="00114959" w14:paraId="51ACBD95" w14:textId="77777777" w:rsidTr="00EC64EA">
        <w:tc>
          <w:tcPr>
            <w:tcW w:w="9350" w:type="dxa"/>
            <w:gridSpan w:val="2"/>
          </w:tcPr>
          <w:p w14:paraId="794E735D" w14:textId="77777777" w:rsidR="00114959" w:rsidRPr="00114959" w:rsidRDefault="00114959" w:rsidP="00114959">
            <w:pPr>
              <w:ind w:left="360" w:hanging="360"/>
              <w:jc w:val="center"/>
              <w:rPr>
                <w:rFonts w:ascii="Arial Narrow" w:hAnsi="Arial Narrow"/>
                <w:b/>
                <w:color w:val="000000" w:themeColor="text1"/>
              </w:rPr>
            </w:pPr>
            <w:r w:rsidRPr="00114959">
              <w:rPr>
                <w:rFonts w:ascii="Arial Narrow" w:hAnsi="Arial Narrow"/>
                <w:b/>
                <w:color w:val="000000" w:themeColor="text1"/>
              </w:rPr>
              <w:t>[3] CUSTOMER-RENT CHILD ADT</w:t>
            </w:r>
          </w:p>
        </w:tc>
      </w:tr>
      <w:tr w:rsidR="00114959" w14:paraId="45F067DB" w14:textId="77777777" w:rsidTr="006916A6">
        <w:tc>
          <w:tcPr>
            <w:tcW w:w="4675" w:type="dxa"/>
          </w:tcPr>
          <w:p w14:paraId="41FB43B6" w14:textId="33A73B45" w:rsidR="00753715" w:rsidRDefault="00753715" w:rsidP="00114959">
            <w:pPr>
              <w:ind w:left="60"/>
              <w:jc w:val="both"/>
              <w:rPr>
                <w:rFonts w:ascii="Arial Narrow" w:hAnsi="Arial Narrow"/>
                <w:color w:val="000000" w:themeColor="text1"/>
              </w:rPr>
            </w:pPr>
            <w:proofErr w:type="spellStart"/>
            <w:r w:rsidRPr="00114959">
              <w:rPr>
                <w:rFonts w:ascii="Arial Narrow" w:hAnsi="Arial Narrow"/>
                <w:color w:val="000000" w:themeColor="text1"/>
              </w:rPr>
              <w:t>Customer_ID</w:t>
            </w:r>
            <w:proofErr w:type="spellEnd"/>
            <w:r w:rsidRPr="00114959">
              <w:rPr>
                <w:rFonts w:ascii="Arial Narrow" w:hAnsi="Arial Narrow"/>
                <w:color w:val="000000" w:themeColor="text1"/>
              </w:rPr>
              <w:t xml:space="preserve"> (</w:t>
            </w:r>
          </w:p>
          <w:p w14:paraId="6AF1CE46" w14:textId="0C4B5B53" w:rsidR="00114959" w:rsidRPr="00114959" w:rsidRDefault="00114959" w:rsidP="00114959">
            <w:pPr>
              <w:ind w:left="60"/>
              <w:jc w:val="both"/>
              <w:rPr>
                <w:rFonts w:ascii="Arial Narrow" w:hAnsi="Arial Narrow"/>
                <w:color w:val="000000" w:themeColor="text1"/>
              </w:rPr>
            </w:pPr>
            <w:proofErr w:type="spellStart"/>
            <w:r>
              <w:rPr>
                <w:rFonts w:ascii="Arial Narrow" w:hAnsi="Arial Narrow"/>
                <w:color w:val="000000" w:themeColor="text1"/>
              </w:rPr>
              <w:t>Video_ID</w:t>
            </w:r>
            <w:proofErr w:type="spellEnd"/>
            <w:r>
              <w:rPr>
                <w:rFonts w:ascii="Arial Narrow" w:hAnsi="Arial Narrow"/>
                <w:color w:val="000000" w:themeColor="text1"/>
              </w:rPr>
              <w:t xml:space="preserve"> (of all rented videos of a customer)</w:t>
            </w:r>
          </w:p>
        </w:tc>
        <w:tc>
          <w:tcPr>
            <w:tcW w:w="4675" w:type="dxa"/>
          </w:tcPr>
          <w:p w14:paraId="598348C4" w14:textId="77777777" w:rsidR="00114959" w:rsidRPr="00114959" w:rsidRDefault="00114959" w:rsidP="00114959">
            <w:pPr>
              <w:ind w:left="360" w:hanging="360"/>
              <w:jc w:val="both"/>
              <w:rPr>
                <w:rFonts w:ascii="Arial Narrow" w:hAnsi="Arial Narrow"/>
                <w:color w:val="000000" w:themeColor="text1"/>
              </w:rPr>
            </w:pPr>
            <w:r>
              <w:rPr>
                <w:rFonts w:ascii="Arial Narrow" w:hAnsi="Arial Narrow"/>
                <w:color w:val="000000" w:themeColor="text1"/>
              </w:rPr>
              <w:t xml:space="preserve">[1] </w:t>
            </w:r>
            <w:r w:rsidRPr="00114959">
              <w:rPr>
                <w:rFonts w:ascii="Arial Narrow" w:hAnsi="Arial Narrow"/>
                <w:color w:val="000000" w:themeColor="text1"/>
              </w:rPr>
              <w:t>Rent a Video (Add to the video ids rented)</w:t>
            </w:r>
          </w:p>
          <w:p w14:paraId="1C8B726E" w14:textId="77777777" w:rsidR="00114959" w:rsidRDefault="00114959" w:rsidP="00114959">
            <w:pPr>
              <w:ind w:left="360" w:hanging="360"/>
              <w:jc w:val="both"/>
              <w:rPr>
                <w:rFonts w:ascii="Arial Narrow" w:hAnsi="Arial Narrow"/>
                <w:color w:val="000000" w:themeColor="text1"/>
              </w:rPr>
            </w:pPr>
            <w:r>
              <w:rPr>
                <w:rFonts w:ascii="Arial Narrow" w:hAnsi="Arial Narrow"/>
                <w:color w:val="000000" w:themeColor="text1"/>
              </w:rPr>
              <w:t xml:space="preserve">[2] </w:t>
            </w:r>
            <w:r w:rsidRPr="00114959">
              <w:rPr>
                <w:rFonts w:ascii="Arial Narrow" w:hAnsi="Arial Narrow"/>
                <w:color w:val="000000" w:themeColor="text1"/>
              </w:rPr>
              <w:t>Return a Video (Remove the video id from the list)</w:t>
            </w:r>
          </w:p>
          <w:p w14:paraId="2CB196AA" w14:textId="77777777" w:rsidR="00FF79DC" w:rsidRDefault="00FF79DC" w:rsidP="00114959">
            <w:pPr>
              <w:ind w:left="360" w:hanging="360"/>
              <w:jc w:val="both"/>
              <w:rPr>
                <w:rFonts w:ascii="Arial Narrow" w:hAnsi="Arial Narrow"/>
                <w:color w:val="000000" w:themeColor="text1"/>
              </w:rPr>
            </w:pPr>
            <w:r>
              <w:rPr>
                <w:rFonts w:ascii="Arial Narrow" w:hAnsi="Arial Narrow"/>
                <w:color w:val="000000" w:themeColor="text1"/>
              </w:rPr>
              <w:t xml:space="preserve">[3] </w:t>
            </w:r>
            <w:r w:rsidRPr="00B22547">
              <w:rPr>
                <w:rFonts w:ascii="Arial Narrow" w:hAnsi="Arial Narrow"/>
                <w:color w:val="000000" w:themeColor="text1"/>
              </w:rPr>
              <w:t>Print list of all videos rented by each customer</w:t>
            </w:r>
          </w:p>
          <w:p w14:paraId="33EDD425" w14:textId="77777777" w:rsidR="00114959" w:rsidRDefault="00114959" w:rsidP="00114959">
            <w:pPr>
              <w:ind w:left="360" w:hanging="360"/>
              <w:jc w:val="both"/>
              <w:rPr>
                <w:rFonts w:ascii="Arial Narrow" w:hAnsi="Arial Narrow"/>
                <w:color w:val="000000" w:themeColor="text1"/>
              </w:rPr>
            </w:pPr>
          </w:p>
        </w:tc>
      </w:tr>
    </w:tbl>
    <w:p w14:paraId="32CD2349" w14:textId="77777777" w:rsidR="00114959" w:rsidRDefault="00114959" w:rsidP="00037879">
      <w:pPr>
        <w:jc w:val="both"/>
        <w:rPr>
          <w:rFonts w:ascii="Arial Narrow" w:hAnsi="Arial Narrow"/>
          <w:color w:val="000000" w:themeColor="text1"/>
        </w:rPr>
      </w:pPr>
    </w:p>
    <w:p w14:paraId="02CF827D" w14:textId="77777777" w:rsidR="00FF79DC" w:rsidRDefault="00FF79DC" w:rsidP="00FF79DC">
      <w:pPr>
        <w:jc w:val="both"/>
        <w:rPr>
          <w:rFonts w:ascii="Arial Narrow" w:hAnsi="Arial Narrow"/>
          <w:color w:val="000000" w:themeColor="text1"/>
        </w:rPr>
      </w:pPr>
      <w:r>
        <w:rPr>
          <w:rFonts w:ascii="Arial Narrow" w:hAnsi="Arial Narrow"/>
          <w:color w:val="000000" w:themeColor="text1"/>
        </w:rPr>
        <w:t xml:space="preserve">The program will require you to maintain </w:t>
      </w:r>
      <w:r w:rsidRPr="00FF79DC">
        <w:rPr>
          <w:rFonts w:ascii="Arial Narrow" w:hAnsi="Arial Narrow"/>
          <w:b/>
          <w:color w:val="000000" w:themeColor="text1"/>
        </w:rPr>
        <w:t>3 text files</w:t>
      </w:r>
      <w:r>
        <w:rPr>
          <w:rFonts w:ascii="Arial Narrow" w:hAnsi="Arial Narrow"/>
          <w:color w:val="000000" w:themeColor="text1"/>
        </w:rPr>
        <w:t xml:space="preserve"> with specifications below:</w:t>
      </w:r>
    </w:p>
    <w:p w14:paraId="6DCD9627" w14:textId="77777777" w:rsidR="00114959" w:rsidRDefault="00114959" w:rsidP="00037879">
      <w:pPr>
        <w:jc w:val="both"/>
        <w:rPr>
          <w:rFonts w:ascii="Arial Narrow" w:hAnsi="Arial Narrow"/>
          <w:color w:val="000000" w:themeColor="text1"/>
        </w:rPr>
      </w:pPr>
    </w:p>
    <w:tbl>
      <w:tblPr>
        <w:tblStyle w:val="TableGrid"/>
        <w:tblW w:w="0" w:type="auto"/>
        <w:tblLook w:val="04A0" w:firstRow="1" w:lastRow="0" w:firstColumn="1" w:lastColumn="0" w:noHBand="0" w:noVBand="1"/>
      </w:tblPr>
      <w:tblGrid>
        <w:gridCol w:w="4675"/>
        <w:gridCol w:w="4675"/>
      </w:tblGrid>
      <w:tr w:rsidR="00FF79DC" w14:paraId="492AE583" w14:textId="77777777" w:rsidTr="00FF79DC">
        <w:tc>
          <w:tcPr>
            <w:tcW w:w="4675" w:type="dxa"/>
          </w:tcPr>
          <w:p w14:paraId="03063E79" w14:textId="77777777" w:rsidR="00FF79DC" w:rsidRPr="00FF79DC" w:rsidRDefault="00FF79DC" w:rsidP="00FF79DC">
            <w:pPr>
              <w:jc w:val="center"/>
              <w:rPr>
                <w:rFonts w:ascii="Arial Narrow" w:hAnsi="Arial Narrow"/>
                <w:b/>
                <w:color w:val="000000" w:themeColor="text1"/>
              </w:rPr>
            </w:pPr>
            <w:r>
              <w:rPr>
                <w:rFonts w:ascii="Arial Narrow" w:hAnsi="Arial Narrow"/>
                <w:b/>
                <w:color w:val="000000" w:themeColor="text1"/>
              </w:rPr>
              <w:t>Text File</w:t>
            </w:r>
          </w:p>
        </w:tc>
        <w:tc>
          <w:tcPr>
            <w:tcW w:w="4675" w:type="dxa"/>
          </w:tcPr>
          <w:p w14:paraId="21976C85" w14:textId="77777777" w:rsidR="00FF79DC" w:rsidRPr="00FF79DC" w:rsidRDefault="00FF79DC" w:rsidP="00FF79DC">
            <w:pPr>
              <w:jc w:val="center"/>
              <w:rPr>
                <w:rFonts w:ascii="Arial Narrow" w:hAnsi="Arial Narrow"/>
                <w:b/>
                <w:color w:val="000000" w:themeColor="text1"/>
              </w:rPr>
            </w:pPr>
            <w:r w:rsidRPr="00FF79DC">
              <w:rPr>
                <w:rFonts w:ascii="Arial Narrow" w:hAnsi="Arial Narrow"/>
                <w:b/>
                <w:color w:val="000000" w:themeColor="text1"/>
              </w:rPr>
              <w:t>Requirements</w:t>
            </w:r>
          </w:p>
        </w:tc>
      </w:tr>
      <w:tr w:rsidR="00FF79DC" w14:paraId="1519B3C7" w14:textId="77777777" w:rsidTr="00FF79DC">
        <w:tc>
          <w:tcPr>
            <w:tcW w:w="4675" w:type="dxa"/>
          </w:tcPr>
          <w:p w14:paraId="0DB3B01B" w14:textId="77777777" w:rsidR="00FF79DC" w:rsidRPr="00FF79DC" w:rsidRDefault="00FF79DC" w:rsidP="00037879">
            <w:pPr>
              <w:jc w:val="both"/>
              <w:rPr>
                <w:rFonts w:ascii="Arial Narrow" w:hAnsi="Arial Narrow"/>
                <w:b/>
                <w:color w:val="000000" w:themeColor="text1"/>
              </w:rPr>
            </w:pPr>
            <w:r>
              <w:rPr>
                <w:rFonts w:ascii="Arial Narrow" w:hAnsi="Arial Narrow"/>
                <w:b/>
                <w:color w:val="000000" w:themeColor="text1"/>
              </w:rPr>
              <w:t xml:space="preserve">[1] </w:t>
            </w:r>
            <w:r w:rsidR="006A240D">
              <w:rPr>
                <w:rFonts w:ascii="Arial Narrow" w:hAnsi="Arial Narrow"/>
                <w:b/>
                <w:color w:val="000000" w:themeColor="text1"/>
              </w:rPr>
              <w:t>VIDEO</w:t>
            </w:r>
            <w:r>
              <w:rPr>
                <w:rFonts w:ascii="Arial Narrow" w:hAnsi="Arial Narrow"/>
                <w:b/>
                <w:color w:val="000000" w:themeColor="text1"/>
              </w:rPr>
              <w:t xml:space="preserve"> Text File</w:t>
            </w:r>
          </w:p>
        </w:tc>
        <w:tc>
          <w:tcPr>
            <w:tcW w:w="4675" w:type="dxa"/>
          </w:tcPr>
          <w:p w14:paraId="4177A34C" w14:textId="77777777" w:rsidR="00FF79DC" w:rsidRDefault="00DA1031" w:rsidP="00037879">
            <w:pPr>
              <w:jc w:val="both"/>
              <w:rPr>
                <w:rFonts w:ascii="Arial Narrow" w:hAnsi="Arial Narrow"/>
                <w:color w:val="000000" w:themeColor="text1"/>
              </w:rPr>
            </w:pPr>
            <w:r>
              <w:rPr>
                <w:rFonts w:ascii="Arial Narrow" w:hAnsi="Arial Narrow"/>
                <w:color w:val="000000" w:themeColor="text1"/>
              </w:rPr>
              <w:t xml:space="preserve">[1] </w:t>
            </w:r>
            <w:r w:rsidR="00FF79DC">
              <w:rPr>
                <w:rFonts w:ascii="Arial Narrow" w:hAnsi="Arial Narrow"/>
                <w:color w:val="000000" w:themeColor="text1"/>
              </w:rPr>
              <w:t>Will store the information about the Videos</w:t>
            </w:r>
          </w:p>
          <w:p w14:paraId="25C069E3" w14:textId="77777777" w:rsidR="00FF79DC" w:rsidRDefault="00DA1031" w:rsidP="00037879">
            <w:pPr>
              <w:jc w:val="both"/>
              <w:rPr>
                <w:rFonts w:ascii="Arial Narrow" w:hAnsi="Arial Narrow"/>
                <w:color w:val="000000" w:themeColor="text1"/>
              </w:rPr>
            </w:pPr>
            <w:r>
              <w:rPr>
                <w:rFonts w:ascii="Arial Narrow" w:hAnsi="Arial Narrow"/>
                <w:color w:val="000000" w:themeColor="text1"/>
              </w:rPr>
              <w:t>[2] Should contain the following by default:</w:t>
            </w:r>
          </w:p>
          <w:p w14:paraId="61AAE3AF" w14:textId="77777777" w:rsidR="00DA1031" w:rsidRDefault="00DA1031" w:rsidP="00037879">
            <w:pPr>
              <w:jc w:val="both"/>
              <w:rPr>
                <w:rFonts w:ascii="Arial Narrow" w:hAnsi="Arial Narrow"/>
                <w:color w:val="000000" w:themeColor="text1"/>
              </w:rPr>
            </w:pPr>
            <w:r>
              <w:rPr>
                <w:rFonts w:ascii="Arial Narrow" w:hAnsi="Arial Narrow"/>
                <w:color w:val="000000" w:themeColor="text1"/>
              </w:rPr>
              <w:t xml:space="preserve">     5 Horror Movies</w:t>
            </w:r>
          </w:p>
          <w:p w14:paraId="73ED8F95" w14:textId="77777777" w:rsidR="00DA1031" w:rsidRDefault="00DA1031" w:rsidP="00037879">
            <w:pPr>
              <w:jc w:val="both"/>
              <w:rPr>
                <w:rFonts w:ascii="Arial Narrow" w:hAnsi="Arial Narrow"/>
                <w:color w:val="000000" w:themeColor="text1"/>
              </w:rPr>
            </w:pPr>
            <w:r>
              <w:rPr>
                <w:rFonts w:ascii="Arial Narrow" w:hAnsi="Arial Narrow"/>
                <w:color w:val="000000" w:themeColor="text1"/>
              </w:rPr>
              <w:t xml:space="preserve">     5 Romance Movies</w:t>
            </w:r>
          </w:p>
          <w:p w14:paraId="7BAA2D41" w14:textId="77777777" w:rsidR="00DA1031" w:rsidRDefault="00DA1031" w:rsidP="00037879">
            <w:pPr>
              <w:jc w:val="both"/>
              <w:rPr>
                <w:rFonts w:ascii="Arial Narrow" w:hAnsi="Arial Narrow"/>
                <w:color w:val="000000" w:themeColor="text1"/>
              </w:rPr>
            </w:pPr>
            <w:r>
              <w:rPr>
                <w:rFonts w:ascii="Arial Narrow" w:hAnsi="Arial Narrow"/>
                <w:color w:val="000000" w:themeColor="text1"/>
              </w:rPr>
              <w:t xml:space="preserve">     5 Sci-Fi Movies</w:t>
            </w:r>
          </w:p>
          <w:p w14:paraId="4A9706A1" w14:textId="77777777" w:rsidR="00DA1031" w:rsidRDefault="00DA1031" w:rsidP="00037879">
            <w:pPr>
              <w:jc w:val="both"/>
              <w:rPr>
                <w:rFonts w:ascii="Arial Narrow" w:hAnsi="Arial Narrow"/>
                <w:color w:val="000000" w:themeColor="text1"/>
              </w:rPr>
            </w:pPr>
            <w:r>
              <w:rPr>
                <w:rFonts w:ascii="Arial Narrow" w:hAnsi="Arial Narrow"/>
                <w:color w:val="000000" w:themeColor="text1"/>
              </w:rPr>
              <w:t xml:space="preserve">     5 Action Movies</w:t>
            </w:r>
          </w:p>
          <w:p w14:paraId="1EE63D9C" w14:textId="77777777" w:rsidR="00DA1031" w:rsidRDefault="00DA1031" w:rsidP="00037879">
            <w:pPr>
              <w:jc w:val="both"/>
              <w:rPr>
                <w:rFonts w:ascii="Arial Narrow" w:hAnsi="Arial Narrow"/>
                <w:color w:val="000000" w:themeColor="text1"/>
              </w:rPr>
            </w:pPr>
            <w:r>
              <w:rPr>
                <w:rFonts w:ascii="Arial Narrow" w:hAnsi="Arial Narrow"/>
                <w:color w:val="000000" w:themeColor="text1"/>
              </w:rPr>
              <w:t xml:space="preserve">     5 Comedy Movies</w:t>
            </w:r>
          </w:p>
          <w:p w14:paraId="01D64B77" w14:textId="77777777" w:rsidR="000C5FBA" w:rsidRPr="000C5FBA" w:rsidRDefault="000C5FBA" w:rsidP="00037879">
            <w:pPr>
              <w:jc w:val="both"/>
              <w:rPr>
                <w:rFonts w:ascii="Arial Narrow" w:hAnsi="Arial Narrow"/>
                <w:b/>
                <w:i/>
                <w:color w:val="000000" w:themeColor="text1"/>
              </w:rPr>
            </w:pPr>
            <w:r w:rsidRPr="000C5FBA">
              <w:rPr>
                <w:rFonts w:ascii="Arial Narrow" w:hAnsi="Arial Narrow"/>
                <w:b/>
                <w:i/>
                <w:color w:val="000000" w:themeColor="text1"/>
              </w:rPr>
              <w:t xml:space="preserve">**Must be authentic and </w:t>
            </w:r>
            <w:proofErr w:type="gramStart"/>
            <w:r w:rsidRPr="000C5FBA">
              <w:rPr>
                <w:rFonts w:ascii="Arial Narrow" w:hAnsi="Arial Narrow"/>
                <w:b/>
                <w:i/>
                <w:color w:val="000000" w:themeColor="text1"/>
              </w:rPr>
              <w:t>true.</w:t>
            </w:r>
            <w:r>
              <w:rPr>
                <w:rFonts w:ascii="Arial Narrow" w:hAnsi="Arial Narrow"/>
                <w:b/>
                <w:i/>
                <w:color w:val="000000" w:themeColor="text1"/>
              </w:rPr>
              <w:t>*</w:t>
            </w:r>
            <w:proofErr w:type="gramEnd"/>
            <w:r>
              <w:rPr>
                <w:rFonts w:ascii="Arial Narrow" w:hAnsi="Arial Narrow"/>
                <w:b/>
                <w:i/>
                <w:color w:val="000000" w:themeColor="text1"/>
              </w:rPr>
              <w:t>*</w:t>
            </w:r>
          </w:p>
        </w:tc>
      </w:tr>
    </w:tbl>
    <w:p w14:paraId="16129ED5" w14:textId="77777777" w:rsidR="00880AB5" w:rsidRDefault="00880AB5"/>
    <w:p w14:paraId="63640B12" w14:textId="77777777" w:rsidR="00880AB5" w:rsidRDefault="00880AB5"/>
    <w:p w14:paraId="1009AC80" w14:textId="77777777" w:rsidR="00880AB5" w:rsidRDefault="00880AB5"/>
    <w:p w14:paraId="5E2B60BF" w14:textId="77777777" w:rsidR="00880AB5" w:rsidRDefault="00880AB5"/>
    <w:tbl>
      <w:tblPr>
        <w:tblStyle w:val="TableGrid"/>
        <w:tblW w:w="0" w:type="auto"/>
        <w:tblLook w:val="04A0" w:firstRow="1" w:lastRow="0" w:firstColumn="1" w:lastColumn="0" w:noHBand="0" w:noVBand="1"/>
      </w:tblPr>
      <w:tblGrid>
        <w:gridCol w:w="4675"/>
        <w:gridCol w:w="4675"/>
      </w:tblGrid>
      <w:tr w:rsidR="00FF79DC" w14:paraId="353938FD" w14:textId="77777777" w:rsidTr="00FF79DC">
        <w:tc>
          <w:tcPr>
            <w:tcW w:w="4675" w:type="dxa"/>
          </w:tcPr>
          <w:p w14:paraId="412B6CB5" w14:textId="77777777" w:rsidR="00FF79DC" w:rsidRPr="006A240D" w:rsidRDefault="006A240D" w:rsidP="00037879">
            <w:pPr>
              <w:jc w:val="both"/>
              <w:rPr>
                <w:rFonts w:ascii="Arial Narrow" w:hAnsi="Arial Narrow"/>
                <w:b/>
                <w:color w:val="000000" w:themeColor="text1"/>
              </w:rPr>
            </w:pPr>
            <w:r>
              <w:rPr>
                <w:rFonts w:ascii="Arial Narrow" w:hAnsi="Arial Narrow"/>
                <w:b/>
                <w:color w:val="000000" w:themeColor="text1"/>
              </w:rPr>
              <w:t>[2] CUSTOMER Text File</w:t>
            </w:r>
          </w:p>
        </w:tc>
        <w:tc>
          <w:tcPr>
            <w:tcW w:w="4675" w:type="dxa"/>
          </w:tcPr>
          <w:p w14:paraId="39F6361E" w14:textId="77777777" w:rsidR="00FF79DC" w:rsidRDefault="006A240D" w:rsidP="00037879">
            <w:pPr>
              <w:jc w:val="both"/>
              <w:rPr>
                <w:rFonts w:ascii="Arial Narrow" w:hAnsi="Arial Narrow"/>
                <w:color w:val="000000" w:themeColor="text1"/>
              </w:rPr>
            </w:pPr>
            <w:r>
              <w:rPr>
                <w:rFonts w:ascii="Arial Narrow" w:hAnsi="Arial Narrow"/>
                <w:color w:val="000000" w:themeColor="text1"/>
              </w:rPr>
              <w:t>[1] Will store the basic information about the Customers</w:t>
            </w:r>
          </w:p>
          <w:p w14:paraId="3586F8FC" w14:textId="77777777" w:rsidR="006A240D" w:rsidRDefault="006A240D" w:rsidP="00037879">
            <w:pPr>
              <w:jc w:val="both"/>
              <w:rPr>
                <w:rFonts w:ascii="Arial Narrow" w:hAnsi="Arial Narrow"/>
                <w:color w:val="000000" w:themeColor="text1"/>
              </w:rPr>
            </w:pPr>
            <w:r>
              <w:rPr>
                <w:rFonts w:ascii="Arial Narrow" w:hAnsi="Arial Narrow"/>
                <w:color w:val="000000" w:themeColor="text1"/>
              </w:rPr>
              <w:t>[2] Should contain at least 10 customers by default</w:t>
            </w:r>
          </w:p>
          <w:p w14:paraId="160ABE75" w14:textId="77777777" w:rsidR="0066756C" w:rsidRDefault="0066756C" w:rsidP="00037879">
            <w:pPr>
              <w:jc w:val="both"/>
              <w:rPr>
                <w:rFonts w:ascii="Arial Narrow" w:hAnsi="Arial Narrow"/>
                <w:color w:val="000000" w:themeColor="text1"/>
              </w:rPr>
            </w:pPr>
            <w:r w:rsidRPr="000C5FBA">
              <w:rPr>
                <w:rFonts w:ascii="Arial Narrow" w:hAnsi="Arial Narrow"/>
                <w:b/>
                <w:i/>
                <w:color w:val="000000" w:themeColor="text1"/>
              </w:rPr>
              <w:t xml:space="preserve">**Must be authentic and </w:t>
            </w:r>
            <w:proofErr w:type="gramStart"/>
            <w:r w:rsidRPr="000C5FBA">
              <w:rPr>
                <w:rFonts w:ascii="Arial Narrow" w:hAnsi="Arial Narrow"/>
                <w:b/>
                <w:i/>
                <w:color w:val="000000" w:themeColor="text1"/>
              </w:rPr>
              <w:t>true.</w:t>
            </w:r>
            <w:r>
              <w:rPr>
                <w:rFonts w:ascii="Arial Narrow" w:hAnsi="Arial Narrow"/>
                <w:b/>
                <w:i/>
                <w:color w:val="000000" w:themeColor="text1"/>
              </w:rPr>
              <w:t>*</w:t>
            </w:r>
            <w:proofErr w:type="gramEnd"/>
            <w:r>
              <w:rPr>
                <w:rFonts w:ascii="Arial Narrow" w:hAnsi="Arial Narrow"/>
                <w:b/>
                <w:i/>
                <w:color w:val="000000" w:themeColor="text1"/>
              </w:rPr>
              <w:t>*</w:t>
            </w:r>
          </w:p>
        </w:tc>
      </w:tr>
      <w:tr w:rsidR="006A240D" w14:paraId="41C36B7E" w14:textId="77777777" w:rsidTr="00FF79DC">
        <w:tc>
          <w:tcPr>
            <w:tcW w:w="4675" w:type="dxa"/>
          </w:tcPr>
          <w:p w14:paraId="6F4C1B5F" w14:textId="77777777" w:rsidR="006A240D" w:rsidRDefault="006A240D" w:rsidP="00037879">
            <w:pPr>
              <w:jc w:val="both"/>
              <w:rPr>
                <w:rFonts w:ascii="Arial Narrow" w:hAnsi="Arial Narrow"/>
                <w:b/>
                <w:color w:val="000000" w:themeColor="text1"/>
              </w:rPr>
            </w:pPr>
            <w:r>
              <w:rPr>
                <w:rFonts w:ascii="Arial Narrow" w:hAnsi="Arial Narrow"/>
                <w:b/>
                <w:color w:val="000000" w:themeColor="text1"/>
              </w:rPr>
              <w:t>[3] CUSTOMER-RENT</w:t>
            </w:r>
          </w:p>
        </w:tc>
        <w:tc>
          <w:tcPr>
            <w:tcW w:w="4675" w:type="dxa"/>
          </w:tcPr>
          <w:p w14:paraId="55C30711" w14:textId="77777777" w:rsidR="006A240D" w:rsidRDefault="006A240D" w:rsidP="00037879">
            <w:pPr>
              <w:jc w:val="both"/>
              <w:rPr>
                <w:rFonts w:ascii="Arial Narrow" w:hAnsi="Arial Narrow"/>
                <w:color w:val="000000" w:themeColor="text1"/>
              </w:rPr>
            </w:pPr>
            <w:r>
              <w:rPr>
                <w:rFonts w:ascii="Arial Narrow" w:hAnsi="Arial Narrow"/>
                <w:color w:val="000000" w:themeColor="text1"/>
              </w:rPr>
              <w:t>[1] Will store all customers that RENT a VIDEO</w:t>
            </w:r>
          </w:p>
          <w:p w14:paraId="35F3053F" w14:textId="77777777" w:rsidR="006A240D" w:rsidRDefault="006A240D" w:rsidP="00037879">
            <w:pPr>
              <w:jc w:val="both"/>
              <w:rPr>
                <w:rFonts w:ascii="Arial Narrow" w:hAnsi="Arial Narrow"/>
                <w:color w:val="000000" w:themeColor="text1"/>
              </w:rPr>
            </w:pPr>
            <w:r>
              <w:rPr>
                <w:rFonts w:ascii="Arial Narrow" w:hAnsi="Arial Narrow"/>
                <w:color w:val="000000" w:themeColor="text1"/>
              </w:rPr>
              <w:t xml:space="preserve">[2] Will store all the </w:t>
            </w:r>
            <w:proofErr w:type="spellStart"/>
            <w:r>
              <w:rPr>
                <w:rFonts w:ascii="Arial Narrow" w:hAnsi="Arial Narrow"/>
                <w:color w:val="000000" w:themeColor="text1"/>
              </w:rPr>
              <w:t>Video_IDs</w:t>
            </w:r>
            <w:proofErr w:type="spellEnd"/>
            <w:r>
              <w:rPr>
                <w:rFonts w:ascii="Arial Narrow" w:hAnsi="Arial Narrow"/>
                <w:color w:val="000000" w:themeColor="text1"/>
              </w:rPr>
              <w:t xml:space="preserve"> of all rented videos</w:t>
            </w:r>
          </w:p>
          <w:p w14:paraId="471D1535" w14:textId="77777777" w:rsidR="006A240D" w:rsidRDefault="006A240D" w:rsidP="00037879">
            <w:pPr>
              <w:jc w:val="both"/>
              <w:rPr>
                <w:rFonts w:ascii="Arial Narrow" w:hAnsi="Arial Narrow"/>
                <w:color w:val="000000" w:themeColor="text1"/>
              </w:rPr>
            </w:pPr>
            <w:r>
              <w:rPr>
                <w:rFonts w:ascii="Arial Narrow" w:hAnsi="Arial Narrow"/>
                <w:color w:val="000000" w:themeColor="text1"/>
              </w:rPr>
              <w:t xml:space="preserve">[3] Will delete </w:t>
            </w:r>
            <w:proofErr w:type="spellStart"/>
            <w:r>
              <w:rPr>
                <w:rFonts w:ascii="Arial Narrow" w:hAnsi="Arial Narrow"/>
                <w:color w:val="000000" w:themeColor="text1"/>
              </w:rPr>
              <w:t>Video_IDs</w:t>
            </w:r>
            <w:proofErr w:type="spellEnd"/>
            <w:r>
              <w:rPr>
                <w:rFonts w:ascii="Arial Narrow" w:hAnsi="Arial Narrow"/>
                <w:color w:val="000000" w:themeColor="text1"/>
              </w:rPr>
              <w:t xml:space="preserve"> and </w:t>
            </w:r>
            <w:proofErr w:type="spellStart"/>
            <w:r>
              <w:rPr>
                <w:rFonts w:ascii="Arial Narrow" w:hAnsi="Arial Narrow"/>
                <w:color w:val="000000" w:themeColor="text1"/>
              </w:rPr>
              <w:t>Customer_ID</w:t>
            </w:r>
            <w:proofErr w:type="spellEnd"/>
            <w:r>
              <w:rPr>
                <w:rFonts w:ascii="Arial Narrow" w:hAnsi="Arial Narrow"/>
                <w:color w:val="000000" w:themeColor="text1"/>
              </w:rPr>
              <w:t xml:space="preserve"> when videos are returned</w:t>
            </w:r>
          </w:p>
        </w:tc>
      </w:tr>
    </w:tbl>
    <w:p w14:paraId="00FFA76E" w14:textId="77777777" w:rsidR="00FF79DC" w:rsidRDefault="00FF79DC" w:rsidP="00037879">
      <w:pPr>
        <w:jc w:val="both"/>
        <w:rPr>
          <w:rFonts w:ascii="Arial Narrow" w:hAnsi="Arial Narrow"/>
          <w:color w:val="000000" w:themeColor="text1"/>
        </w:rPr>
      </w:pPr>
    </w:p>
    <w:p w14:paraId="6AC6D497" w14:textId="77777777" w:rsidR="00D165E3" w:rsidRPr="00D165E3" w:rsidRDefault="00D165E3" w:rsidP="00037879">
      <w:pPr>
        <w:jc w:val="both"/>
        <w:rPr>
          <w:rFonts w:ascii="Arial Narrow" w:hAnsi="Arial Narrow"/>
          <w:b/>
          <w:color w:val="0070C0"/>
        </w:rPr>
      </w:pPr>
      <w:r w:rsidRPr="00D165E3">
        <w:rPr>
          <w:rFonts w:ascii="Arial Narrow" w:hAnsi="Arial Narrow"/>
          <w:b/>
          <w:color w:val="FF0000"/>
        </w:rPr>
        <w:t>NOTE:</w:t>
      </w:r>
      <w:r w:rsidRPr="00D165E3">
        <w:rPr>
          <w:rFonts w:ascii="Arial Narrow" w:hAnsi="Arial Narrow"/>
          <w:b/>
          <w:color w:val="0070C0"/>
        </w:rPr>
        <w:t xml:space="preserve">  IF YOU FIND THE NEED TO ADD OR MAKE ALTERATIONS TO THE SPECIFICATIONS OF THE ADT AND TEXT FILES ABOVE, PLEASE DO SO.  JUST MAKE SURE THAT YOU HAVE AN ACCEPTABLE LOGICAL REASON.</w:t>
      </w:r>
    </w:p>
    <w:p w14:paraId="68D69672" w14:textId="77777777" w:rsidR="00D165E3" w:rsidRDefault="00D165E3" w:rsidP="00037879">
      <w:pPr>
        <w:jc w:val="both"/>
        <w:rPr>
          <w:rFonts w:ascii="Arial Narrow" w:hAnsi="Arial Narrow"/>
          <w:color w:val="000000" w:themeColor="text1"/>
        </w:rPr>
      </w:pPr>
    </w:p>
    <w:p w14:paraId="0B5686E2" w14:textId="77777777" w:rsidR="00E61D32" w:rsidRPr="00770CED" w:rsidRDefault="00C67569" w:rsidP="00E61D32">
      <w:pPr>
        <w:rPr>
          <w:rFonts w:ascii="Arial Narrow" w:hAnsi="Arial Narrow"/>
          <w:b/>
          <w:color w:val="FF0000"/>
          <w:sz w:val="28"/>
        </w:rPr>
      </w:pPr>
      <w:r>
        <w:rPr>
          <w:rFonts w:ascii="Arial Narrow" w:hAnsi="Arial Narrow"/>
          <w:b/>
          <w:color w:val="FF0000"/>
          <w:sz w:val="28"/>
        </w:rPr>
        <w:t>INSTRUCTIONS</w:t>
      </w:r>
      <w:r w:rsidR="00770CED">
        <w:rPr>
          <w:rFonts w:ascii="Arial Narrow" w:hAnsi="Arial Narrow"/>
          <w:b/>
          <w:color w:val="FF0000"/>
          <w:sz w:val="28"/>
        </w:rPr>
        <w:t>:</w:t>
      </w:r>
    </w:p>
    <w:p w14:paraId="11813C0F" w14:textId="77777777" w:rsidR="00E61D32" w:rsidRPr="00994C34" w:rsidRDefault="00994C34" w:rsidP="002676DC">
      <w:pPr>
        <w:pStyle w:val="ListParagraph"/>
        <w:numPr>
          <w:ilvl w:val="0"/>
          <w:numId w:val="3"/>
        </w:numPr>
        <w:rPr>
          <w:rFonts w:ascii="Arial Narrow" w:hAnsi="Arial Narrow"/>
          <w:sz w:val="24"/>
          <w:u w:val="single"/>
        </w:rPr>
      </w:pPr>
      <w:r>
        <w:rPr>
          <w:rFonts w:ascii="Arial Narrow" w:hAnsi="Arial Narrow"/>
          <w:sz w:val="24"/>
        </w:rPr>
        <w:t>The program will have the following options/menu</w:t>
      </w:r>
      <w:r w:rsidR="000D51B9">
        <w:rPr>
          <w:rFonts w:ascii="Arial Narrow" w:hAnsi="Arial Narrow"/>
          <w:sz w:val="24"/>
        </w:rPr>
        <w:t>s:</w:t>
      </w:r>
    </w:p>
    <w:p w14:paraId="25E9C885" w14:textId="77777777" w:rsidR="00880AB5" w:rsidRPr="00880AB5" w:rsidRDefault="00880AB5" w:rsidP="002676DC">
      <w:pPr>
        <w:pStyle w:val="ListParagraph"/>
        <w:numPr>
          <w:ilvl w:val="1"/>
          <w:numId w:val="3"/>
        </w:numPr>
        <w:rPr>
          <w:rFonts w:ascii="Arial Narrow" w:hAnsi="Arial Narrow"/>
          <w:b/>
          <w:sz w:val="24"/>
        </w:rPr>
      </w:pPr>
      <w:r w:rsidRPr="00880AB5">
        <w:rPr>
          <w:rFonts w:ascii="Arial Narrow" w:hAnsi="Arial Narrow"/>
          <w:b/>
          <w:sz w:val="24"/>
        </w:rPr>
        <w:t xml:space="preserve">[1] </w:t>
      </w:r>
      <w:r>
        <w:rPr>
          <w:rFonts w:ascii="Arial Narrow" w:hAnsi="Arial Narrow"/>
          <w:b/>
          <w:sz w:val="24"/>
        </w:rPr>
        <w:t>N</w:t>
      </w:r>
      <w:r w:rsidRPr="00880AB5">
        <w:rPr>
          <w:rFonts w:ascii="Arial Narrow" w:hAnsi="Arial Narrow"/>
          <w:b/>
          <w:sz w:val="24"/>
        </w:rPr>
        <w:t xml:space="preserve">ew </w:t>
      </w:r>
      <w:r>
        <w:rPr>
          <w:rFonts w:ascii="Arial Narrow" w:hAnsi="Arial Narrow"/>
          <w:b/>
          <w:sz w:val="24"/>
        </w:rPr>
        <w:t>V</w:t>
      </w:r>
      <w:r w:rsidRPr="00880AB5">
        <w:rPr>
          <w:rFonts w:ascii="Arial Narrow" w:hAnsi="Arial Narrow"/>
          <w:b/>
          <w:sz w:val="24"/>
        </w:rPr>
        <w:t xml:space="preserve">ideo </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t>//Programmer1</w:t>
      </w:r>
    </w:p>
    <w:p w14:paraId="14BE4B38" w14:textId="77777777" w:rsidR="00880AB5" w:rsidRPr="00880AB5" w:rsidRDefault="00880AB5" w:rsidP="002676DC">
      <w:pPr>
        <w:pStyle w:val="ListParagraph"/>
        <w:numPr>
          <w:ilvl w:val="1"/>
          <w:numId w:val="3"/>
        </w:numPr>
        <w:rPr>
          <w:rFonts w:ascii="Arial Narrow" w:hAnsi="Arial Narrow"/>
          <w:b/>
          <w:sz w:val="24"/>
        </w:rPr>
      </w:pPr>
      <w:r w:rsidRPr="00880AB5">
        <w:rPr>
          <w:rFonts w:ascii="Arial Narrow" w:hAnsi="Arial Narrow"/>
          <w:b/>
          <w:sz w:val="24"/>
        </w:rPr>
        <w:t xml:space="preserve">[2] Rent a </w:t>
      </w:r>
      <w:r>
        <w:rPr>
          <w:rFonts w:ascii="Arial Narrow" w:hAnsi="Arial Narrow"/>
          <w:b/>
          <w:sz w:val="24"/>
        </w:rPr>
        <w:t>V</w:t>
      </w:r>
      <w:r w:rsidRPr="00880AB5">
        <w:rPr>
          <w:rFonts w:ascii="Arial Narrow" w:hAnsi="Arial Narrow"/>
          <w:b/>
          <w:sz w:val="24"/>
        </w:rPr>
        <w:t>ideo</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t>//Lead Programmer</w:t>
      </w:r>
    </w:p>
    <w:p w14:paraId="63585FF5" w14:textId="77777777" w:rsidR="00880AB5" w:rsidRPr="00880AB5" w:rsidRDefault="00880AB5" w:rsidP="002676DC">
      <w:pPr>
        <w:pStyle w:val="ListParagraph"/>
        <w:numPr>
          <w:ilvl w:val="1"/>
          <w:numId w:val="3"/>
        </w:numPr>
        <w:rPr>
          <w:rFonts w:ascii="Arial Narrow" w:hAnsi="Arial Narrow"/>
          <w:b/>
          <w:sz w:val="24"/>
        </w:rPr>
      </w:pPr>
      <w:r w:rsidRPr="00880AB5">
        <w:rPr>
          <w:rFonts w:ascii="Arial Narrow" w:hAnsi="Arial Narrow"/>
          <w:b/>
          <w:sz w:val="24"/>
        </w:rPr>
        <w:t xml:space="preserve">[3] Return a </w:t>
      </w:r>
      <w:r>
        <w:rPr>
          <w:rFonts w:ascii="Arial Narrow" w:hAnsi="Arial Narrow"/>
          <w:b/>
          <w:sz w:val="24"/>
        </w:rPr>
        <w:t>V</w:t>
      </w:r>
      <w:r w:rsidRPr="00880AB5">
        <w:rPr>
          <w:rFonts w:ascii="Arial Narrow" w:hAnsi="Arial Narrow"/>
          <w:b/>
          <w:sz w:val="24"/>
        </w:rPr>
        <w:t>ideo</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t>//Lead Programmer</w:t>
      </w:r>
    </w:p>
    <w:p w14:paraId="5066382F" w14:textId="77777777" w:rsidR="00880AB5" w:rsidRPr="00880AB5" w:rsidRDefault="00880AB5" w:rsidP="002676DC">
      <w:pPr>
        <w:pStyle w:val="ListParagraph"/>
        <w:numPr>
          <w:ilvl w:val="1"/>
          <w:numId w:val="3"/>
        </w:numPr>
        <w:rPr>
          <w:rFonts w:ascii="Arial Narrow" w:hAnsi="Arial Narrow"/>
          <w:b/>
          <w:sz w:val="24"/>
        </w:rPr>
      </w:pPr>
      <w:r w:rsidRPr="00880AB5">
        <w:rPr>
          <w:rFonts w:ascii="Arial Narrow" w:hAnsi="Arial Narrow"/>
          <w:b/>
          <w:sz w:val="24"/>
        </w:rPr>
        <w:t xml:space="preserve">[4] Show </w:t>
      </w:r>
      <w:r>
        <w:rPr>
          <w:rFonts w:ascii="Arial Narrow" w:hAnsi="Arial Narrow"/>
          <w:b/>
          <w:sz w:val="24"/>
        </w:rPr>
        <w:t>Video Details</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t>//Programmer2</w:t>
      </w:r>
    </w:p>
    <w:p w14:paraId="7C86386A" w14:textId="77777777" w:rsidR="00880AB5" w:rsidRPr="00880AB5" w:rsidRDefault="00880AB5" w:rsidP="002676DC">
      <w:pPr>
        <w:pStyle w:val="ListParagraph"/>
        <w:numPr>
          <w:ilvl w:val="1"/>
          <w:numId w:val="3"/>
        </w:numPr>
        <w:rPr>
          <w:rFonts w:ascii="Arial Narrow" w:hAnsi="Arial Narrow"/>
          <w:b/>
          <w:sz w:val="24"/>
        </w:rPr>
      </w:pPr>
      <w:r w:rsidRPr="00880AB5">
        <w:rPr>
          <w:rFonts w:ascii="Arial Narrow" w:hAnsi="Arial Narrow"/>
          <w:b/>
          <w:sz w:val="24"/>
        </w:rPr>
        <w:t xml:space="preserve">[5] Display all </w:t>
      </w:r>
      <w:r>
        <w:rPr>
          <w:rFonts w:ascii="Arial Narrow" w:hAnsi="Arial Narrow"/>
          <w:b/>
          <w:sz w:val="24"/>
        </w:rPr>
        <w:t>Videos</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t>//Programmer1</w:t>
      </w:r>
    </w:p>
    <w:p w14:paraId="442F3670" w14:textId="77777777" w:rsidR="00880AB5" w:rsidRPr="00175F2D" w:rsidRDefault="00880AB5" w:rsidP="002676DC">
      <w:pPr>
        <w:pStyle w:val="ListParagraph"/>
        <w:numPr>
          <w:ilvl w:val="1"/>
          <w:numId w:val="3"/>
        </w:numPr>
        <w:rPr>
          <w:rFonts w:ascii="Arial Narrow" w:hAnsi="Arial Narrow"/>
          <w:b/>
          <w:sz w:val="24"/>
          <w:u w:val="single"/>
        </w:rPr>
      </w:pPr>
      <w:r w:rsidRPr="00880AB5">
        <w:rPr>
          <w:rFonts w:ascii="Arial Narrow" w:hAnsi="Arial Narrow"/>
          <w:b/>
          <w:sz w:val="24"/>
        </w:rPr>
        <w:t xml:space="preserve">[6] Check </w:t>
      </w:r>
      <w:r>
        <w:rPr>
          <w:rFonts w:ascii="Arial Narrow" w:hAnsi="Arial Narrow"/>
          <w:b/>
          <w:sz w:val="24"/>
        </w:rPr>
        <w:t>Video Availability</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t>//Programmer2</w:t>
      </w:r>
      <w:r w:rsidR="00D165E3" w:rsidRPr="00175F2D">
        <w:rPr>
          <w:rFonts w:ascii="Arial Narrow" w:hAnsi="Arial Narrow"/>
          <w:b/>
        </w:rPr>
        <w:tab/>
      </w:r>
    </w:p>
    <w:p w14:paraId="6248514F" w14:textId="77777777" w:rsidR="00880AB5" w:rsidRPr="00880AB5" w:rsidRDefault="00880AB5" w:rsidP="002676DC">
      <w:pPr>
        <w:pStyle w:val="ListParagraph"/>
        <w:numPr>
          <w:ilvl w:val="1"/>
          <w:numId w:val="3"/>
        </w:numPr>
        <w:rPr>
          <w:rFonts w:ascii="Arial Narrow" w:hAnsi="Arial Narrow"/>
          <w:b/>
          <w:sz w:val="24"/>
          <w:u w:val="single"/>
        </w:rPr>
      </w:pPr>
      <w:r>
        <w:rPr>
          <w:rFonts w:ascii="Arial Narrow" w:hAnsi="Arial Narrow"/>
          <w:b/>
          <w:sz w:val="24"/>
        </w:rPr>
        <w:t>[</w:t>
      </w:r>
      <w:r w:rsidR="00175F2D">
        <w:rPr>
          <w:rFonts w:ascii="Arial Narrow" w:hAnsi="Arial Narrow"/>
          <w:b/>
          <w:sz w:val="24"/>
        </w:rPr>
        <w:t>7</w:t>
      </w:r>
      <w:r>
        <w:rPr>
          <w:rFonts w:ascii="Arial Narrow" w:hAnsi="Arial Narrow"/>
          <w:b/>
          <w:sz w:val="24"/>
        </w:rPr>
        <w:t>] Customer Maintenance</w:t>
      </w:r>
    </w:p>
    <w:p w14:paraId="0B642FC0" w14:textId="77777777" w:rsidR="00880AB5" w:rsidRPr="00880AB5" w:rsidRDefault="00880AB5" w:rsidP="002676DC">
      <w:pPr>
        <w:pStyle w:val="ListParagraph"/>
        <w:numPr>
          <w:ilvl w:val="2"/>
          <w:numId w:val="3"/>
        </w:numPr>
        <w:rPr>
          <w:rFonts w:ascii="Arial Narrow" w:hAnsi="Arial Narrow"/>
          <w:b/>
          <w:sz w:val="24"/>
          <w:u w:val="single"/>
        </w:rPr>
      </w:pPr>
      <w:r>
        <w:rPr>
          <w:rFonts w:ascii="Arial Narrow" w:hAnsi="Arial Narrow"/>
          <w:b/>
          <w:sz w:val="24"/>
        </w:rPr>
        <w:t>[1] Add New Customer</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175F2D">
        <w:rPr>
          <w:rFonts w:ascii="Arial Narrow" w:hAnsi="Arial Narrow"/>
          <w:b/>
          <w:sz w:val="24"/>
        </w:rPr>
        <w:tab/>
      </w:r>
      <w:r w:rsidR="00D165E3">
        <w:rPr>
          <w:rFonts w:ascii="Arial Narrow" w:hAnsi="Arial Narrow"/>
          <w:b/>
          <w:sz w:val="24"/>
        </w:rPr>
        <w:t>//Programmer1</w:t>
      </w:r>
    </w:p>
    <w:p w14:paraId="1D888962" w14:textId="77777777" w:rsidR="00880AB5" w:rsidRPr="00880AB5" w:rsidRDefault="00880AB5" w:rsidP="002676DC">
      <w:pPr>
        <w:pStyle w:val="ListParagraph"/>
        <w:numPr>
          <w:ilvl w:val="2"/>
          <w:numId w:val="3"/>
        </w:numPr>
        <w:rPr>
          <w:rFonts w:ascii="Arial Narrow" w:hAnsi="Arial Narrow"/>
          <w:b/>
          <w:sz w:val="24"/>
          <w:u w:val="single"/>
        </w:rPr>
      </w:pPr>
      <w:r>
        <w:rPr>
          <w:rFonts w:ascii="Arial Narrow" w:hAnsi="Arial Narrow"/>
          <w:b/>
          <w:sz w:val="24"/>
        </w:rPr>
        <w:t>[2] Show Customer Details</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175F2D">
        <w:rPr>
          <w:rFonts w:ascii="Arial Narrow" w:hAnsi="Arial Narrow"/>
          <w:b/>
          <w:sz w:val="24"/>
        </w:rPr>
        <w:tab/>
      </w:r>
      <w:r w:rsidR="00D165E3">
        <w:rPr>
          <w:rFonts w:ascii="Arial Narrow" w:hAnsi="Arial Narrow"/>
          <w:b/>
          <w:sz w:val="24"/>
        </w:rPr>
        <w:t>//Programmer2</w:t>
      </w:r>
      <w:r w:rsidR="00D165E3">
        <w:rPr>
          <w:rFonts w:ascii="Arial Narrow" w:hAnsi="Arial Narrow"/>
          <w:b/>
          <w:sz w:val="24"/>
        </w:rPr>
        <w:tab/>
      </w:r>
      <w:r w:rsidR="00D165E3">
        <w:rPr>
          <w:rFonts w:ascii="Arial Narrow" w:hAnsi="Arial Narrow"/>
          <w:b/>
          <w:sz w:val="24"/>
        </w:rPr>
        <w:tab/>
      </w:r>
    </w:p>
    <w:p w14:paraId="1A0B23A9" w14:textId="77777777" w:rsidR="00880AB5" w:rsidRPr="00880AB5" w:rsidRDefault="00880AB5" w:rsidP="002676DC">
      <w:pPr>
        <w:pStyle w:val="ListParagraph"/>
        <w:numPr>
          <w:ilvl w:val="2"/>
          <w:numId w:val="3"/>
        </w:numPr>
        <w:rPr>
          <w:rFonts w:ascii="Arial Narrow" w:hAnsi="Arial Narrow"/>
          <w:b/>
          <w:sz w:val="24"/>
          <w:u w:val="single"/>
        </w:rPr>
      </w:pPr>
      <w:r>
        <w:rPr>
          <w:rFonts w:ascii="Arial Narrow" w:hAnsi="Arial Narrow"/>
          <w:b/>
          <w:sz w:val="24"/>
        </w:rPr>
        <w:t xml:space="preserve">[3] </w:t>
      </w:r>
      <w:r w:rsidR="00175F2D">
        <w:rPr>
          <w:rFonts w:ascii="Arial Narrow" w:hAnsi="Arial Narrow"/>
          <w:b/>
          <w:sz w:val="24"/>
        </w:rPr>
        <w:t>List of</w:t>
      </w:r>
      <w:r>
        <w:rPr>
          <w:rFonts w:ascii="Arial Narrow" w:hAnsi="Arial Narrow"/>
          <w:b/>
          <w:sz w:val="24"/>
        </w:rPr>
        <w:t xml:space="preserve"> Videos Rented by a Customer</w:t>
      </w:r>
      <w:r w:rsidR="00D165E3">
        <w:rPr>
          <w:rFonts w:ascii="Arial Narrow" w:hAnsi="Arial Narrow"/>
          <w:b/>
          <w:sz w:val="24"/>
        </w:rPr>
        <w:tab/>
      </w:r>
      <w:r w:rsidR="00175F2D">
        <w:rPr>
          <w:rFonts w:ascii="Arial Narrow" w:hAnsi="Arial Narrow"/>
          <w:b/>
          <w:sz w:val="24"/>
        </w:rPr>
        <w:tab/>
      </w:r>
      <w:r w:rsidR="00175F2D">
        <w:rPr>
          <w:rFonts w:ascii="Arial Narrow" w:hAnsi="Arial Narrow"/>
          <w:b/>
          <w:sz w:val="24"/>
        </w:rPr>
        <w:tab/>
      </w:r>
      <w:r w:rsidR="00D165E3">
        <w:rPr>
          <w:rFonts w:ascii="Arial Narrow" w:hAnsi="Arial Narrow"/>
          <w:b/>
          <w:sz w:val="24"/>
        </w:rPr>
        <w:t>//Lead Programmer</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p>
    <w:p w14:paraId="3863C092" w14:textId="77777777" w:rsidR="00880AB5" w:rsidRPr="00880AB5" w:rsidRDefault="00880AB5" w:rsidP="002676DC">
      <w:pPr>
        <w:pStyle w:val="ListParagraph"/>
        <w:numPr>
          <w:ilvl w:val="1"/>
          <w:numId w:val="3"/>
        </w:numPr>
        <w:rPr>
          <w:rFonts w:ascii="Arial Narrow" w:hAnsi="Arial Narrow"/>
          <w:b/>
          <w:sz w:val="24"/>
          <w:u w:val="single"/>
        </w:rPr>
      </w:pPr>
      <w:r>
        <w:rPr>
          <w:rFonts w:ascii="Arial Narrow" w:hAnsi="Arial Narrow"/>
          <w:b/>
          <w:sz w:val="24"/>
        </w:rPr>
        <w:t>[</w:t>
      </w:r>
      <w:r w:rsidR="00175F2D">
        <w:rPr>
          <w:rFonts w:ascii="Arial Narrow" w:hAnsi="Arial Narrow"/>
          <w:b/>
          <w:sz w:val="24"/>
        </w:rPr>
        <w:t>8</w:t>
      </w:r>
      <w:r>
        <w:rPr>
          <w:rFonts w:ascii="Arial Narrow" w:hAnsi="Arial Narrow"/>
          <w:b/>
          <w:sz w:val="24"/>
        </w:rPr>
        <w:t>] Exit Program</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t>//Programmer1</w:t>
      </w:r>
    </w:p>
    <w:p w14:paraId="65DF6107" w14:textId="77777777" w:rsidR="00880AB5" w:rsidRPr="006A240D" w:rsidRDefault="00880AB5" w:rsidP="00880AB5">
      <w:pPr>
        <w:pStyle w:val="ListParagraph"/>
        <w:ind w:left="2160"/>
        <w:rPr>
          <w:rFonts w:ascii="Arial Narrow" w:hAnsi="Arial Narrow"/>
          <w:b/>
          <w:sz w:val="24"/>
          <w:u w:val="single"/>
        </w:rPr>
      </w:pPr>
    </w:p>
    <w:p w14:paraId="459A2807" w14:textId="77777777" w:rsidR="000D51B9" w:rsidRPr="0093638F" w:rsidRDefault="00712789" w:rsidP="002676DC">
      <w:pPr>
        <w:pStyle w:val="ListParagraph"/>
        <w:numPr>
          <w:ilvl w:val="0"/>
          <w:numId w:val="3"/>
        </w:numPr>
        <w:rPr>
          <w:rFonts w:ascii="Arial Narrow" w:hAnsi="Arial Narrow"/>
          <w:sz w:val="24"/>
          <w:u w:val="single"/>
        </w:rPr>
      </w:pPr>
      <w:r>
        <w:rPr>
          <w:noProof/>
        </w:rPr>
        <w:drawing>
          <wp:anchor distT="0" distB="0" distL="114300" distR="114300" simplePos="0" relativeHeight="251658240" behindDoc="1" locked="0" layoutInCell="1" allowOverlap="1" wp14:anchorId="3AE22D6C" wp14:editId="11F5690B">
            <wp:simplePos x="0" y="0"/>
            <wp:positionH relativeFrom="column">
              <wp:posOffset>2714625</wp:posOffset>
            </wp:positionH>
            <wp:positionV relativeFrom="paragraph">
              <wp:posOffset>22225</wp:posOffset>
            </wp:positionV>
            <wp:extent cx="3294938" cy="1771650"/>
            <wp:effectExtent l="0" t="0" r="1270" b="0"/>
            <wp:wrapTight wrapText="bothSides">
              <wp:wrapPolygon edited="0">
                <wp:start x="0" y="0"/>
                <wp:lineTo x="0" y="21368"/>
                <wp:lineTo x="21483" y="21368"/>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96054" cy="1772250"/>
                    </a:xfrm>
                    <a:prstGeom prst="rect">
                      <a:avLst/>
                    </a:prstGeom>
                  </pic:spPr>
                </pic:pic>
              </a:graphicData>
            </a:graphic>
            <wp14:sizeRelH relativeFrom="margin">
              <wp14:pctWidth>0</wp14:pctWidth>
            </wp14:sizeRelH>
            <wp14:sizeRelV relativeFrom="margin">
              <wp14:pctHeight>0</wp14:pctHeight>
            </wp14:sizeRelV>
          </wp:anchor>
        </w:drawing>
      </w:r>
      <w:r w:rsidR="000D51B9">
        <w:rPr>
          <w:rFonts w:ascii="Arial Narrow" w:hAnsi="Arial Narrow"/>
          <w:sz w:val="24"/>
        </w:rPr>
        <w:t xml:space="preserve">Follow the </w:t>
      </w:r>
      <w:r w:rsidR="00D165E3">
        <w:rPr>
          <w:rFonts w:ascii="Arial Narrow" w:hAnsi="Arial Narrow"/>
          <w:sz w:val="24"/>
        </w:rPr>
        <w:t xml:space="preserve">suggested </w:t>
      </w:r>
      <w:r w:rsidR="000D51B9">
        <w:rPr>
          <w:rFonts w:ascii="Arial Narrow" w:hAnsi="Arial Narrow"/>
          <w:sz w:val="24"/>
        </w:rPr>
        <w:t>screen dialogs below for each of the option</w:t>
      </w:r>
      <w:r w:rsidR="00D165E3">
        <w:rPr>
          <w:rFonts w:ascii="Arial Narrow" w:hAnsi="Arial Narrow"/>
          <w:sz w:val="24"/>
        </w:rPr>
        <w:t xml:space="preserve"> above</w:t>
      </w:r>
      <w:r w:rsidR="000D51B9">
        <w:rPr>
          <w:rFonts w:ascii="Arial Narrow" w:hAnsi="Arial Narrow"/>
          <w:sz w:val="24"/>
        </w:rPr>
        <w:t>:</w:t>
      </w:r>
    </w:p>
    <w:p w14:paraId="45FE7041" w14:textId="77777777" w:rsidR="00C67569" w:rsidRDefault="00C67569" w:rsidP="00880AB5">
      <w:pPr>
        <w:rPr>
          <w:rFonts w:ascii="Arial Narrow" w:hAnsi="Arial Narrow"/>
          <w:lang w:eastAsia="ar-SA"/>
        </w:rPr>
      </w:pPr>
    </w:p>
    <w:p w14:paraId="4D25540A" w14:textId="77777777" w:rsidR="00880AB5" w:rsidRDefault="00880AB5" w:rsidP="00712789">
      <w:pPr>
        <w:jc w:val="center"/>
        <w:rPr>
          <w:rFonts w:ascii="Arial Narrow" w:hAnsi="Arial Narrow"/>
          <w:lang w:eastAsia="ar-SA"/>
        </w:rPr>
      </w:pPr>
    </w:p>
    <w:p w14:paraId="2C15E916" w14:textId="77777777" w:rsidR="00880AB5" w:rsidRDefault="00880AB5" w:rsidP="00880AB5">
      <w:pPr>
        <w:rPr>
          <w:rFonts w:ascii="Arial Narrow" w:hAnsi="Arial Narrow"/>
          <w:lang w:eastAsia="ar-SA"/>
        </w:rPr>
      </w:pPr>
    </w:p>
    <w:p w14:paraId="5F9BC895" w14:textId="77777777" w:rsidR="00880AB5" w:rsidRDefault="00880AB5" w:rsidP="00880AB5">
      <w:pPr>
        <w:rPr>
          <w:rFonts w:ascii="Arial Narrow" w:hAnsi="Arial Narrow"/>
          <w:lang w:eastAsia="ar-SA"/>
        </w:rPr>
      </w:pPr>
    </w:p>
    <w:p w14:paraId="766AE2ED" w14:textId="77777777" w:rsidR="00880AB5" w:rsidRDefault="00880AB5" w:rsidP="00880AB5">
      <w:pPr>
        <w:rPr>
          <w:rFonts w:ascii="Arial Narrow" w:hAnsi="Arial Narrow"/>
          <w:lang w:eastAsia="ar-SA"/>
        </w:rPr>
      </w:pPr>
    </w:p>
    <w:p w14:paraId="7D90A664" w14:textId="77777777" w:rsidR="00880AB5" w:rsidRDefault="00880AB5" w:rsidP="00880AB5">
      <w:pPr>
        <w:rPr>
          <w:rFonts w:ascii="Arial Narrow" w:hAnsi="Arial Narrow"/>
          <w:lang w:eastAsia="ar-SA"/>
        </w:rPr>
      </w:pPr>
    </w:p>
    <w:p w14:paraId="314C33C1" w14:textId="77777777" w:rsidR="00880AB5" w:rsidRDefault="00880AB5" w:rsidP="00880AB5">
      <w:pPr>
        <w:rPr>
          <w:rFonts w:ascii="Arial Narrow" w:hAnsi="Arial Narrow"/>
          <w:lang w:eastAsia="ar-SA"/>
        </w:rPr>
      </w:pPr>
    </w:p>
    <w:p w14:paraId="536A3C78" w14:textId="77777777" w:rsidR="00880AB5" w:rsidRDefault="00880AB5" w:rsidP="00880AB5">
      <w:pPr>
        <w:rPr>
          <w:rFonts w:ascii="Arial Narrow" w:hAnsi="Arial Narrow"/>
          <w:lang w:eastAsia="ar-SA"/>
        </w:rPr>
      </w:pPr>
    </w:p>
    <w:p w14:paraId="2D9E9AC4" w14:textId="77777777" w:rsidR="00880AB5" w:rsidRDefault="00880AB5" w:rsidP="00880AB5">
      <w:pPr>
        <w:rPr>
          <w:rFonts w:ascii="Arial Narrow" w:hAnsi="Arial Narrow"/>
          <w:lang w:eastAsia="ar-SA"/>
        </w:rPr>
      </w:pPr>
    </w:p>
    <w:p w14:paraId="38A41C82" w14:textId="77777777" w:rsidR="00880AB5" w:rsidRDefault="00BF6551" w:rsidP="00BF6551">
      <w:pPr>
        <w:jc w:val="center"/>
        <w:rPr>
          <w:rFonts w:ascii="Arial Narrow" w:hAnsi="Arial Narrow"/>
          <w:lang w:eastAsia="ar-SA"/>
        </w:rPr>
      </w:pPr>
      <w:r>
        <w:rPr>
          <w:noProof/>
        </w:rPr>
        <w:lastRenderedPageBreak/>
        <w:drawing>
          <wp:inline distT="0" distB="0" distL="0" distR="0" wp14:anchorId="7D5B3C2F" wp14:editId="3020E032">
            <wp:extent cx="3859671" cy="3808071"/>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870" cy="3812214"/>
                    </a:xfrm>
                    <a:prstGeom prst="rect">
                      <a:avLst/>
                    </a:prstGeom>
                  </pic:spPr>
                </pic:pic>
              </a:graphicData>
            </a:graphic>
          </wp:inline>
        </w:drawing>
      </w:r>
    </w:p>
    <w:p w14:paraId="0AE66FC3" w14:textId="77777777" w:rsidR="00880AB5" w:rsidRDefault="00880AB5" w:rsidP="00880AB5">
      <w:pPr>
        <w:rPr>
          <w:rFonts w:ascii="Arial Narrow" w:hAnsi="Arial Narrow"/>
          <w:lang w:eastAsia="ar-SA"/>
        </w:rPr>
      </w:pPr>
    </w:p>
    <w:p w14:paraId="455A38B9" w14:textId="77777777" w:rsidR="00880AB5" w:rsidRDefault="00880AB5" w:rsidP="00880AB5">
      <w:pPr>
        <w:rPr>
          <w:rFonts w:ascii="Arial Narrow" w:hAnsi="Arial Narrow"/>
          <w:lang w:eastAsia="ar-SA"/>
        </w:rPr>
      </w:pPr>
    </w:p>
    <w:p w14:paraId="313EE37B" w14:textId="77777777" w:rsidR="00BF6551" w:rsidRDefault="00BF6551" w:rsidP="00BF6551">
      <w:pPr>
        <w:jc w:val="center"/>
        <w:rPr>
          <w:rFonts w:ascii="Arial Narrow" w:hAnsi="Arial Narrow"/>
          <w:lang w:eastAsia="ar-SA"/>
        </w:rPr>
      </w:pPr>
      <w:r>
        <w:rPr>
          <w:noProof/>
        </w:rPr>
        <w:drawing>
          <wp:inline distT="0" distB="0" distL="0" distR="0" wp14:anchorId="7845A139" wp14:editId="2246F75A">
            <wp:extent cx="4119184" cy="2592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058" cy="2595797"/>
                    </a:xfrm>
                    <a:prstGeom prst="rect">
                      <a:avLst/>
                    </a:prstGeom>
                  </pic:spPr>
                </pic:pic>
              </a:graphicData>
            </a:graphic>
          </wp:inline>
        </w:drawing>
      </w:r>
    </w:p>
    <w:p w14:paraId="54A9AA18" w14:textId="77777777" w:rsidR="00BF6551" w:rsidRDefault="00BF6551" w:rsidP="00880AB5">
      <w:pPr>
        <w:rPr>
          <w:rFonts w:ascii="Arial Narrow" w:hAnsi="Arial Narrow"/>
          <w:lang w:eastAsia="ar-SA"/>
        </w:rPr>
      </w:pPr>
    </w:p>
    <w:p w14:paraId="0BEF2E58" w14:textId="77777777" w:rsidR="00880AB5" w:rsidRDefault="00880AB5" w:rsidP="00880AB5">
      <w:pPr>
        <w:rPr>
          <w:rFonts w:ascii="Arial Narrow" w:hAnsi="Arial Narrow"/>
          <w:lang w:eastAsia="ar-SA"/>
        </w:rPr>
      </w:pPr>
    </w:p>
    <w:p w14:paraId="71D18E5A" w14:textId="77777777" w:rsidR="00880AB5" w:rsidRDefault="00880AB5" w:rsidP="00880AB5">
      <w:pPr>
        <w:rPr>
          <w:rFonts w:ascii="Arial Narrow" w:hAnsi="Arial Narrow"/>
          <w:lang w:eastAsia="ar-SA"/>
        </w:rPr>
      </w:pPr>
    </w:p>
    <w:p w14:paraId="0F4F0F3B" w14:textId="77777777" w:rsidR="00BF6551" w:rsidRDefault="00BF6551" w:rsidP="00880AB5">
      <w:pPr>
        <w:rPr>
          <w:rFonts w:ascii="Arial Narrow" w:hAnsi="Arial Narrow"/>
          <w:lang w:eastAsia="ar-SA"/>
        </w:rPr>
      </w:pPr>
    </w:p>
    <w:p w14:paraId="6707F9B6" w14:textId="77777777" w:rsidR="00BF6551" w:rsidRDefault="00BF6551" w:rsidP="00880AB5">
      <w:pPr>
        <w:rPr>
          <w:rFonts w:ascii="Arial Narrow" w:hAnsi="Arial Narrow"/>
          <w:lang w:eastAsia="ar-SA"/>
        </w:rPr>
      </w:pPr>
    </w:p>
    <w:p w14:paraId="3803AC8F" w14:textId="77777777" w:rsidR="00BF6551" w:rsidRDefault="00BF6551" w:rsidP="00880AB5">
      <w:pPr>
        <w:rPr>
          <w:rFonts w:ascii="Arial Narrow" w:hAnsi="Arial Narrow"/>
          <w:lang w:eastAsia="ar-SA"/>
        </w:rPr>
      </w:pPr>
    </w:p>
    <w:p w14:paraId="7FFFC3EF" w14:textId="77777777" w:rsidR="00BF6551" w:rsidRDefault="004E653A" w:rsidP="004E653A">
      <w:pPr>
        <w:jc w:val="center"/>
        <w:rPr>
          <w:rFonts w:ascii="Arial Narrow" w:hAnsi="Arial Narrow"/>
          <w:lang w:eastAsia="ar-SA"/>
        </w:rPr>
      </w:pPr>
      <w:r>
        <w:rPr>
          <w:noProof/>
        </w:rPr>
        <w:lastRenderedPageBreak/>
        <w:drawing>
          <wp:inline distT="0" distB="0" distL="0" distR="0" wp14:anchorId="178C040D" wp14:editId="71841DB8">
            <wp:extent cx="3518704" cy="2704608"/>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1781" cy="2706973"/>
                    </a:xfrm>
                    <a:prstGeom prst="rect">
                      <a:avLst/>
                    </a:prstGeom>
                  </pic:spPr>
                </pic:pic>
              </a:graphicData>
            </a:graphic>
          </wp:inline>
        </w:drawing>
      </w:r>
    </w:p>
    <w:p w14:paraId="120CADCD" w14:textId="77777777" w:rsidR="004E653A" w:rsidRDefault="004E653A" w:rsidP="004E653A">
      <w:pPr>
        <w:jc w:val="center"/>
        <w:rPr>
          <w:rFonts w:ascii="Arial Narrow" w:hAnsi="Arial Narrow"/>
          <w:lang w:eastAsia="ar-SA"/>
        </w:rPr>
      </w:pPr>
    </w:p>
    <w:p w14:paraId="0B743C43" w14:textId="77777777" w:rsidR="00D00AAE" w:rsidRDefault="00D00AAE" w:rsidP="004E653A">
      <w:pPr>
        <w:jc w:val="center"/>
        <w:rPr>
          <w:rFonts w:ascii="Arial Narrow" w:hAnsi="Arial Narrow"/>
          <w:lang w:eastAsia="ar-SA"/>
        </w:rPr>
      </w:pPr>
    </w:p>
    <w:p w14:paraId="05387EF4" w14:textId="77777777" w:rsidR="00D00AAE" w:rsidRDefault="00D00AAE" w:rsidP="004E653A">
      <w:pPr>
        <w:jc w:val="center"/>
        <w:rPr>
          <w:rFonts w:ascii="Arial Narrow" w:hAnsi="Arial Narrow"/>
          <w:lang w:eastAsia="ar-SA"/>
        </w:rPr>
      </w:pPr>
    </w:p>
    <w:p w14:paraId="636B1B59" w14:textId="77777777" w:rsidR="00D00AAE" w:rsidRDefault="00D00AAE" w:rsidP="004E653A">
      <w:pPr>
        <w:jc w:val="center"/>
        <w:rPr>
          <w:rFonts w:ascii="Arial Narrow" w:hAnsi="Arial Narrow"/>
          <w:lang w:eastAsia="ar-SA"/>
        </w:rPr>
      </w:pPr>
      <w:r>
        <w:rPr>
          <w:noProof/>
        </w:rPr>
        <w:drawing>
          <wp:inline distT="0" distB="0" distL="0" distR="0" wp14:anchorId="7475021E" wp14:editId="47DF36DA">
            <wp:extent cx="5724525" cy="3629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3629025"/>
                    </a:xfrm>
                    <a:prstGeom prst="rect">
                      <a:avLst/>
                    </a:prstGeom>
                  </pic:spPr>
                </pic:pic>
              </a:graphicData>
            </a:graphic>
          </wp:inline>
        </w:drawing>
      </w:r>
    </w:p>
    <w:p w14:paraId="1F0514D4" w14:textId="77777777" w:rsidR="00D00AAE" w:rsidRDefault="00D00AAE" w:rsidP="004E653A">
      <w:pPr>
        <w:jc w:val="center"/>
        <w:rPr>
          <w:rFonts w:ascii="Arial Narrow" w:hAnsi="Arial Narrow"/>
          <w:lang w:eastAsia="ar-SA"/>
        </w:rPr>
      </w:pPr>
    </w:p>
    <w:p w14:paraId="20FCC749" w14:textId="77777777" w:rsidR="00D00AAE" w:rsidRDefault="00D00AAE" w:rsidP="004E653A">
      <w:pPr>
        <w:jc w:val="center"/>
        <w:rPr>
          <w:rFonts w:ascii="Arial Narrow" w:hAnsi="Arial Narrow"/>
          <w:lang w:eastAsia="ar-SA"/>
        </w:rPr>
      </w:pPr>
    </w:p>
    <w:p w14:paraId="1C75ECD3" w14:textId="77777777" w:rsidR="004E653A" w:rsidRDefault="004E653A" w:rsidP="004E653A">
      <w:pPr>
        <w:jc w:val="center"/>
        <w:rPr>
          <w:rFonts w:ascii="Arial Narrow" w:hAnsi="Arial Narrow"/>
          <w:lang w:eastAsia="ar-SA"/>
        </w:rPr>
      </w:pPr>
    </w:p>
    <w:p w14:paraId="730B220E" w14:textId="77777777" w:rsidR="00D00AAE" w:rsidRDefault="00D00AAE" w:rsidP="004E653A">
      <w:pPr>
        <w:jc w:val="center"/>
        <w:rPr>
          <w:rFonts w:ascii="Arial Narrow" w:hAnsi="Arial Narrow"/>
          <w:lang w:eastAsia="ar-SA"/>
        </w:rPr>
      </w:pPr>
    </w:p>
    <w:p w14:paraId="0D267743" w14:textId="77777777" w:rsidR="00D00AAE" w:rsidRDefault="00D00AAE" w:rsidP="004E653A">
      <w:pPr>
        <w:jc w:val="center"/>
        <w:rPr>
          <w:rFonts w:ascii="Arial Narrow" w:hAnsi="Arial Narrow"/>
          <w:lang w:eastAsia="ar-SA"/>
        </w:rPr>
      </w:pPr>
    </w:p>
    <w:p w14:paraId="17BA08B4" w14:textId="77777777" w:rsidR="00D00AAE" w:rsidRDefault="00D00AAE" w:rsidP="004E653A">
      <w:pPr>
        <w:jc w:val="center"/>
        <w:rPr>
          <w:rFonts w:ascii="Arial Narrow" w:hAnsi="Arial Narrow"/>
          <w:lang w:eastAsia="ar-SA"/>
        </w:rPr>
      </w:pPr>
      <w:r>
        <w:rPr>
          <w:noProof/>
        </w:rPr>
        <w:lastRenderedPageBreak/>
        <w:drawing>
          <wp:inline distT="0" distB="0" distL="0" distR="0" wp14:anchorId="59483012" wp14:editId="41690B70">
            <wp:extent cx="5706319" cy="27908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8059" cy="2791676"/>
                    </a:xfrm>
                    <a:prstGeom prst="rect">
                      <a:avLst/>
                    </a:prstGeom>
                  </pic:spPr>
                </pic:pic>
              </a:graphicData>
            </a:graphic>
          </wp:inline>
        </w:drawing>
      </w:r>
    </w:p>
    <w:p w14:paraId="56ECA02E" w14:textId="77777777" w:rsidR="00D00AAE" w:rsidRDefault="00D00AAE" w:rsidP="004E653A">
      <w:pPr>
        <w:jc w:val="center"/>
        <w:rPr>
          <w:rFonts w:ascii="Arial Narrow" w:hAnsi="Arial Narrow"/>
          <w:lang w:eastAsia="ar-SA"/>
        </w:rPr>
      </w:pPr>
      <w:r>
        <w:rPr>
          <w:noProof/>
        </w:rPr>
        <w:drawing>
          <wp:inline distT="0" distB="0" distL="0" distR="0" wp14:anchorId="75E8ACEA" wp14:editId="7A3E760E">
            <wp:extent cx="5657542" cy="185194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2391" cy="1856810"/>
                    </a:xfrm>
                    <a:prstGeom prst="rect">
                      <a:avLst/>
                    </a:prstGeom>
                  </pic:spPr>
                </pic:pic>
              </a:graphicData>
            </a:graphic>
          </wp:inline>
        </w:drawing>
      </w:r>
    </w:p>
    <w:p w14:paraId="4EC9E6CB" w14:textId="77777777" w:rsidR="00D00AAE" w:rsidRDefault="00D00AAE" w:rsidP="004E653A">
      <w:pPr>
        <w:jc w:val="center"/>
        <w:rPr>
          <w:rFonts w:ascii="Arial Narrow" w:hAnsi="Arial Narrow"/>
          <w:lang w:eastAsia="ar-SA"/>
        </w:rPr>
      </w:pPr>
    </w:p>
    <w:p w14:paraId="32A7CAAB" w14:textId="77777777" w:rsidR="00D00AAE" w:rsidRDefault="00D00AAE" w:rsidP="004E653A">
      <w:pPr>
        <w:jc w:val="center"/>
        <w:rPr>
          <w:rFonts w:ascii="Arial Narrow" w:hAnsi="Arial Narrow"/>
          <w:lang w:eastAsia="ar-SA"/>
        </w:rPr>
      </w:pPr>
    </w:p>
    <w:p w14:paraId="6A16E28D" w14:textId="77777777" w:rsidR="004E653A" w:rsidRDefault="00175F2D" w:rsidP="004E653A">
      <w:pPr>
        <w:jc w:val="center"/>
        <w:rPr>
          <w:rFonts w:ascii="Arial Narrow" w:hAnsi="Arial Narrow"/>
          <w:lang w:eastAsia="ar-SA"/>
        </w:rPr>
      </w:pPr>
      <w:r>
        <w:rPr>
          <w:noProof/>
        </w:rPr>
        <w:drawing>
          <wp:inline distT="0" distB="0" distL="0" distR="0" wp14:anchorId="4943EA66" wp14:editId="4D8439E0">
            <wp:extent cx="4170343" cy="1776714"/>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7582" cy="1779798"/>
                    </a:xfrm>
                    <a:prstGeom prst="rect">
                      <a:avLst/>
                    </a:prstGeom>
                  </pic:spPr>
                </pic:pic>
              </a:graphicData>
            </a:graphic>
          </wp:inline>
        </w:drawing>
      </w:r>
    </w:p>
    <w:p w14:paraId="0AFE32A9" w14:textId="77777777" w:rsidR="004E653A" w:rsidRDefault="004E653A" w:rsidP="004E653A">
      <w:pPr>
        <w:jc w:val="center"/>
        <w:rPr>
          <w:rFonts w:ascii="Arial Narrow" w:hAnsi="Arial Narrow"/>
          <w:lang w:eastAsia="ar-SA"/>
        </w:rPr>
      </w:pPr>
    </w:p>
    <w:p w14:paraId="54EA4566" w14:textId="77777777" w:rsidR="00175F2D" w:rsidRDefault="00175F2D" w:rsidP="004E653A">
      <w:pPr>
        <w:jc w:val="center"/>
        <w:rPr>
          <w:rFonts w:ascii="Arial Narrow" w:hAnsi="Arial Narrow"/>
          <w:lang w:eastAsia="ar-SA"/>
        </w:rPr>
      </w:pPr>
    </w:p>
    <w:p w14:paraId="3A754940" w14:textId="77777777" w:rsidR="00175F2D" w:rsidRDefault="00175F2D" w:rsidP="004E653A">
      <w:pPr>
        <w:jc w:val="center"/>
        <w:rPr>
          <w:rFonts w:ascii="Arial Narrow" w:hAnsi="Arial Narrow"/>
          <w:lang w:eastAsia="ar-SA"/>
        </w:rPr>
      </w:pPr>
    </w:p>
    <w:p w14:paraId="4087E501" w14:textId="77777777" w:rsidR="004E653A" w:rsidRDefault="004E653A" w:rsidP="004E653A">
      <w:pPr>
        <w:jc w:val="center"/>
        <w:rPr>
          <w:rFonts w:ascii="Arial Narrow" w:hAnsi="Arial Narrow"/>
          <w:lang w:eastAsia="ar-SA"/>
        </w:rPr>
      </w:pPr>
    </w:p>
    <w:p w14:paraId="38693F84" w14:textId="77777777" w:rsidR="004E653A" w:rsidRDefault="00175F2D" w:rsidP="004E653A">
      <w:pPr>
        <w:jc w:val="center"/>
        <w:rPr>
          <w:rFonts w:ascii="Arial Narrow" w:hAnsi="Arial Narrow"/>
          <w:lang w:eastAsia="ar-SA"/>
        </w:rPr>
      </w:pPr>
      <w:r>
        <w:rPr>
          <w:noProof/>
        </w:rPr>
        <w:lastRenderedPageBreak/>
        <w:drawing>
          <wp:inline distT="0" distB="0" distL="0" distR="0" wp14:anchorId="64AD12A6" wp14:editId="5EB1670F">
            <wp:extent cx="3625643" cy="1494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9122" cy="1500096"/>
                    </a:xfrm>
                    <a:prstGeom prst="rect">
                      <a:avLst/>
                    </a:prstGeom>
                  </pic:spPr>
                </pic:pic>
              </a:graphicData>
            </a:graphic>
          </wp:inline>
        </w:drawing>
      </w:r>
    </w:p>
    <w:p w14:paraId="38B670DD" w14:textId="77777777" w:rsidR="00175F2D" w:rsidRDefault="00175F2D" w:rsidP="004E653A">
      <w:pPr>
        <w:jc w:val="center"/>
        <w:rPr>
          <w:rFonts w:ascii="Arial Narrow" w:hAnsi="Arial Narrow"/>
          <w:lang w:eastAsia="ar-SA"/>
        </w:rPr>
      </w:pPr>
    </w:p>
    <w:p w14:paraId="4A1493D1" w14:textId="77777777" w:rsidR="004E653A" w:rsidRDefault="00175F2D" w:rsidP="004E653A">
      <w:pPr>
        <w:jc w:val="center"/>
        <w:rPr>
          <w:rFonts w:ascii="Arial Narrow" w:hAnsi="Arial Narrow"/>
          <w:lang w:eastAsia="ar-SA"/>
        </w:rPr>
      </w:pPr>
      <w:r>
        <w:rPr>
          <w:noProof/>
        </w:rPr>
        <w:drawing>
          <wp:inline distT="0" distB="0" distL="0" distR="0" wp14:anchorId="56CB94D9" wp14:editId="5B1A1FF9">
            <wp:extent cx="4129993" cy="1145894"/>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7899" cy="1148088"/>
                    </a:xfrm>
                    <a:prstGeom prst="rect">
                      <a:avLst/>
                    </a:prstGeom>
                  </pic:spPr>
                </pic:pic>
              </a:graphicData>
            </a:graphic>
          </wp:inline>
        </w:drawing>
      </w:r>
    </w:p>
    <w:p w14:paraId="1277A859" w14:textId="77777777" w:rsidR="00175F2D" w:rsidRDefault="00175F2D" w:rsidP="004E653A">
      <w:pPr>
        <w:jc w:val="center"/>
        <w:rPr>
          <w:rFonts w:ascii="Arial Narrow" w:hAnsi="Arial Narrow"/>
          <w:lang w:eastAsia="ar-SA"/>
        </w:rPr>
      </w:pPr>
    </w:p>
    <w:p w14:paraId="138215A2" w14:textId="77777777" w:rsidR="00175F2D" w:rsidRDefault="00175F2D" w:rsidP="004E653A">
      <w:pPr>
        <w:jc w:val="center"/>
        <w:rPr>
          <w:rFonts w:ascii="Arial Narrow" w:hAnsi="Arial Narrow"/>
          <w:lang w:eastAsia="ar-SA"/>
        </w:rPr>
      </w:pPr>
    </w:p>
    <w:p w14:paraId="00849D48" w14:textId="77777777" w:rsidR="00175F2D" w:rsidRDefault="00175F2D" w:rsidP="004E653A">
      <w:pPr>
        <w:jc w:val="center"/>
        <w:rPr>
          <w:rFonts w:ascii="Arial Narrow" w:hAnsi="Arial Narrow"/>
          <w:lang w:eastAsia="ar-SA"/>
        </w:rPr>
      </w:pPr>
      <w:r>
        <w:rPr>
          <w:noProof/>
        </w:rPr>
        <w:drawing>
          <wp:inline distT="0" distB="0" distL="0" distR="0" wp14:anchorId="144976D1" wp14:editId="615FDDDB">
            <wp:extent cx="4176574" cy="10301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570" cy="1031379"/>
                    </a:xfrm>
                    <a:prstGeom prst="rect">
                      <a:avLst/>
                    </a:prstGeom>
                  </pic:spPr>
                </pic:pic>
              </a:graphicData>
            </a:graphic>
          </wp:inline>
        </w:drawing>
      </w:r>
    </w:p>
    <w:p w14:paraId="7A9273D2" w14:textId="77777777" w:rsidR="00175F2D" w:rsidRDefault="00175F2D" w:rsidP="004E653A">
      <w:pPr>
        <w:jc w:val="center"/>
        <w:rPr>
          <w:rFonts w:ascii="Arial Narrow" w:hAnsi="Arial Narrow"/>
          <w:lang w:eastAsia="ar-SA"/>
        </w:rPr>
      </w:pPr>
    </w:p>
    <w:p w14:paraId="5F7246FC" w14:textId="77777777" w:rsidR="00887964" w:rsidRDefault="00887964" w:rsidP="004E653A">
      <w:pPr>
        <w:jc w:val="center"/>
        <w:rPr>
          <w:rFonts w:ascii="Arial Narrow" w:hAnsi="Arial Narrow"/>
          <w:lang w:eastAsia="ar-SA"/>
        </w:rPr>
      </w:pPr>
    </w:p>
    <w:p w14:paraId="3E1A1521" w14:textId="77777777" w:rsidR="00175F2D" w:rsidRDefault="00887964" w:rsidP="004E653A">
      <w:pPr>
        <w:jc w:val="center"/>
        <w:rPr>
          <w:rFonts w:ascii="Arial Narrow" w:hAnsi="Arial Narrow"/>
          <w:lang w:eastAsia="ar-SA"/>
        </w:rPr>
      </w:pPr>
      <w:r>
        <w:rPr>
          <w:noProof/>
        </w:rPr>
        <w:drawing>
          <wp:inline distT="0" distB="0" distL="0" distR="0" wp14:anchorId="35CF01A9" wp14:editId="617F87D6">
            <wp:extent cx="4454780" cy="259273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4422" cy="2598341"/>
                    </a:xfrm>
                    <a:prstGeom prst="rect">
                      <a:avLst/>
                    </a:prstGeom>
                  </pic:spPr>
                </pic:pic>
              </a:graphicData>
            </a:graphic>
          </wp:inline>
        </w:drawing>
      </w:r>
    </w:p>
    <w:p w14:paraId="09A955D4" w14:textId="77777777" w:rsidR="00175F2D" w:rsidRDefault="00175F2D" w:rsidP="004E653A">
      <w:pPr>
        <w:jc w:val="center"/>
        <w:rPr>
          <w:rFonts w:ascii="Arial Narrow" w:hAnsi="Arial Narrow"/>
          <w:lang w:eastAsia="ar-SA"/>
        </w:rPr>
      </w:pPr>
    </w:p>
    <w:p w14:paraId="404E5A64" w14:textId="36E78A3C" w:rsidR="00175F2D" w:rsidRDefault="00175F2D" w:rsidP="004E653A">
      <w:pPr>
        <w:jc w:val="center"/>
        <w:rPr>
          <w:rFonts w:ascii="Arial Narrow" w:hAnsi="Arial Narrow"/>
          <w:lang w:eastAsia="ar-SA"/>
        </w:rPr>
      </w:pPr>
    </w:p>
    <w:p w14:paraId="6BAEF031" w14:textId="77777777" w:rsidR="00DD2AE0" w:rsidRDefault="00DD2AE0" w:rsidP="004E653A">
      <w:pPr>
        <w:jc w:val="center"/>
        <w:rPr>
          <w:rFonts w:ascii="Arial Narrow" w:hAnsi="Arial Narrow"/>
          <w:lang w:eastAsia="ar-SA"/>
        </w:rPr>
      </w:pPr>
    </w:p>
    <w:p w14:paraId="18EE86E5" w14:textId="77777777" w:rsidR="00C67569" w:rsidRPr="00770CED" w:rsidRDefault="00887964" w:rsidP="00C67569">
      <w:pPr>
        <w:rPr>
          <w:rFonts w:ascii="Arial Narrow" w:hAnsi="Arial Narrow"/>
          <w:b/>
          <w:color w:val="FF0000"/>
          <w:sz w:val="28"/>
        </w:rPr>
      </w:pPr>
      <w:r>
        <w:rPr>
          <w:rFonts w:ascii="Arial Narrow" w:hAnsi="Arial Narrow"/>
          <w:b/>
          <w:color w:val="FF0000"/>
          <w:sz w:val="28"/>
        </w:rPr>
        <w:lastRenderedPageBreak/>
        <w:t xml:space="preserve">OTHER </w:t>
      </w:r>
      <w:r w:rsidR="00C67569">
        <w:rPr>
          <w:rFonts w:ascii="Arial Narrow" w:hAnsi="Arial Narrow"/>
          <w:b/>
          <w:color w:val="FF0000"/>
          <w:sz w:val="28"/>
        </w:rPr>
        <w:t>REQUIREMENTS:</w:t>
      </w:r>
    </w:p>
    <w:p w14:paraId="11B9CD7F" w14:textId="77777777" w:rsidR="00C67569" w:rsidRDefault="00C67569" w:rsidP="0093638F">
      <w:pPr>
        <w:pStyle w:val="ListParagraph"/>
        <w:ind w:left="1440"/>
        <w:jc w:val="both"/>
        <w:rPr>
          <w:rFonts w:ascii="Arial Narrow" w:hAnsi="Arial Narrow"/>
          <w:lang w:eastAsia="ar-SA"/>
        </w:rPr>
      </w:pPr>
    </w:p>
    <w:p w14:paraId="200D2D7F" w14:textId="77777777" w:rsidR="001623C5" w:rsidRPr="00D165E3" w:rsidRDefault="001623C5" w:rsidP="002676DC">
      <w:pPr>
        <w:pStyle w:val="ListParagraph"/>
        <w:numPr>
          <w:ilvl w:val="0"/>
          <w:numId w:val="2"/>
        </w:numPr>
        <w:jc w:val="both"/>
        <w:rPr>
          <w:rFonts w:ascii="Arial Narrow" w:hAnsi="Arial Narrow"/>
          <w:b/>
          <w:sz w:val="24"/>
        </w:rPr>
      </w:pPr>
      <w:r>
        <w:rPr>
          <w:rFonts w:ascii="Arial Narrow" w:hAnsi="Arial Narrow"/>
          <w:sz w:val="24"/>
        </w:rPr>
        <w:t xml:space="preserve">You must store your videos in a </w:t>
      </w:r>
      <w:r w:rsidRPr="001623C5">
        <w:rPr>
          <w:rFonts w:ascii="Arial Narrow" w:hAnsi="Arial Narrow"/>
          <w:b/>
          <w:sz w:val="24"/>
        </w:rPr>
        <w:t>linked list</w:t>
      </w:r>
      <w:r>
        <w:rPr>
          <w:rFonts w:ascii="Arial Narrow" w:hAnsi="Arial Narrow"/>
          <w:sz w:val="24"/>
        </w:rPr>
        <w:t xml:space="preserve"> when you retrieved them from the text file.  They must also</w:t>
      </w:r>
      <w:r w:rsidR="00D165E3">
        <w:rPr>
          <w:rFonts w:ascii="Arial Narrow" w:hAnsi="Arial Narrow"/>
          <w:sz w:val="24"/>
        </w:rPr>
        <w:t xml:space="preserve"> be</w:t>
      </w:r>
      <w:r>
        <w:rPr>
          <w:rFonts w:ascii="Arial Narrow" w:hAnsi="Arial Narrow"/>
          <w:sz w:val="24"/>
        </w:rPr>
        <w:t xml:space="preserve"> store</w:t>
      </w:r>
      <w:r w:rsidR="00D165E3">
        <w:rPr>
          <w:rFonts w:ascii="Arial Narrow" w:hAnsi="Arial Narrow"/>
          <w:sz w:val="24"/>
        </w:rPr>
        <w:t>d</w:t>
      </w:r>
      <w:r>
        <w:rPr>
          <w:rFonts w:ascii="Arial Narrow" w:hAnsi="Arial Narrow"/>
          <w:sz w:val="24"/>
        </w:rPr>
        <w:t xml:space="preserve"> in a linked list data structure during processing.</w:t>
      </w:r>
      <w:r w:rsidR="00D165E3">
        <w:rPr>
          <w:rFonts w:ascii="Arial Narrow" w:hAnsi="Arial Narrow"/>
          <w:sz w:val="24"/>
        </w:rPr>
        <w:t xml:space="preserve">  Saving back to the text file will be done when the user chooses [</w:t>
      </w:r>
      <w:r w:rsidR="00175F2D">
        <w:rPr>
          <w:rFonts w:ascii="Arial Narrow" w:hAnsi="Arial Narrow"/>
          <w:sz w:val="24"/>
        </w:rPr>
        <w:t>8</w:t>
      </w:r>
      <w:r w:rsidR="00D165E3">
        <w:rPr>
          <w:rFonts w:ascii="Arial Narrow" w:hAnsi="Arial Narrow"/>
          <w:sz w:val="24"/>
        </w:rPr>
        <w:t xml:space="preserve">] Exit Program. </w:t>
      </w:r>
    </w:p>
    <w:p w14:paraId="349728FE" w14:textId="77777777" w:rsidR="001623C5" w:rsidRPr="00887964" w:rsidRDefault="001623C5" w:rsidP="002676DC">
      <w:pPr>
        <w:pStyle w:val="ListParagraph"/>
        <w:numPr>
          <w:ilvl w:val="0"/>
          <w:numId w:val="2"/>
        </w:numPr>
        <w:jc w:val="both"/>
        <w:rPr>
          <w:rFonts w:ascii="Arial Narrow" w:hAnsi="Arial Narrow"/>
          <w:b/>
          <w:sz w:val="24"/>
        </w:rPr>
      </w:pPr>
      <w:r>
        <w:rPr>
          <w:rFonts w:ascii="Arial Narrow" w:hAnsi="Arial Narrow"/>
          <w:sz w:val="24"/>
        </w:rPr>
        <w:t xml:space="preserve"> </w:t>
      </w:r>
      <w:r w:rsidR="00D165E3">
        <w:rPr>
          <w:rFonts w:ascii="Arial Narrow" w:hAnsi="Arial Narrow"/>
          <w:sz w:val="24"/>
        </w:rPr>
        <w:t xml:space="preserve">You must store you customers in a </w:t>
      </w:r>
      <w:r w:rsidR="00D165E3" w:rsidRPr="00D165E3">
        <w:rPr>
          <w:rFonts w:ascii="Arial Narrow" w:hAnsi="Arial Narrow"/>
          <w:b/>
          <w:sz w:val="24"/>
        </w:rPr>
        <w:t>queue</w:t>
      </w:r>
      <w:r w:rsidR="00D165E3">
        <w:rPr>
          <w:rFonts w:ascii="Arial Narrow" w:hAnsi="Arial Narrow"/>
          <w:b/>
          <w:sz w:val="24"/>
        </w:rPr>
        <w:t xml:space="preserve"> </w:t>
      </w:r>
      <w:r w:rsidR="00D165E3">
        <w:rPr>
          <w:rFonts w:ascii="Arial Narrow" w:hAnsi="Arial Narrow"/>
          <w:sz w:val="24"/>
        </w:rPr>
        <w:t>when you retrieved them from the text file.  They must also be stored in a queue during processing.  Saving back to the text file will be done when the user chooses [</w:t>
      </w:r>
      <w:r w:rsidR="00175F2D">
        <w:rPr>
          <w:rFonts w:ascii="Arial Narrow" w:hAnsi="Arial Narrow"/>
          <w:sz w:val="24"/>
        </w:rPr>
        <w:t>8</w:t>
      </w:r>
      <w:r w:rsidR="00D165E3">
        <w:rPr>
          <w:rFonts w:ascii="Arial Narrow" w:hAnsi="Arial Narrow"/>
          <w:sz w:val="24"/>
        </w:rPr>
        <w:t>] Exit Program.</w:t>
      </w:r>
      <w:r>
        <w:rPr>
          <w:rFonts w:ascii="Arial Narrow" w:hAnsi="Arial Narrow"/>
          <w:sz w:val="24"/>
        </w:rPr>
        <w:t xml:space="preserve"> </w:t>
      </w:r>
    </w:p>
    <w:p w14:paraId="260C7988" w14:textId="77777777" w:rsidR="00887964" w:rsidRPr="001623C5" w:rsidRDefault="00887964" w:rsidP="002676DC">
      <w:pPr>
        <w:pStyle w:val="ListParagraph"/>
        <w:numPr>
          <w:ilvl w:val="0"/>
          <w:numId w:val="2"/>
        </w:numPr>
        <w:jc w:val="both"/>
        <w:rPr>
          <w:rFonts w:ascii="Arial Narrow" w:hAnsi="Arial Narrow"/>
          <w:b/>
          <w:sz w:val="24"/>
        </w:rPr>
      </w:pPr>
      <w:r>
        <w:rPr>
          <w:rFonts w:ascii="Arial Narrow" w:hAnsi="Arial Narrow"/>
          <w:sz w:val="24"/>
        </w:rPr>
        <w:t>Rented videos will be stored in a stack and will be saved in the CUSTOMER-RENT text file when the user chooses [8] Exit Program.</w:t>
      </w:r>
    </w:p>
    <w:p w14:paraId="479F2767" w14:textId="77777777" w:rsidR="00887964" w:rsidRPr="00887964" w:rsidRDefault="00D165E3" w:rsidP="002676DC">
      <w:pPr>
        <w:pStyle w:val="ListParagraph"/>
        <w:numPr>
          <w:ilvl w:val="0"/>
          <w:numId w:val="2"/>
        </w:numPr>
        <w:jc w:val="both"/>
        <w:rPr>
          <w:rFonts w:ascii="Arial Narrow" w:hAnsi="Arial Narrow"/>
          <w:b/>
          <w:sz w:val="24"/>
        </w:rPr>
      </w:pPr>
      <w:r w:rsidRPr="00C67569">
        <w:rPr>
          <w:rFonts w:ascii="Arial Narrow" w:hAnsi="Arial Narrow"/>
          <w:sz w:val="24"/>
        </w:rPr>
        <w:t xml:space="preserve">Use </w:t>
      </w:r>
      <w:r>
        <w:rPr>
          <w:rFonts w:ascii="Arial Narrow" w:hAnsi="Arial Narrow"/>
          <w:b/>
          <w:sz w:val="24"/>
        </w:rPr>
        <w:t xml:space="preserve">data </w:t>
      </w:r>
      <w:r w:rsidRPr="00097895">
        <w:rPr>
          <w:rFonts w:ascii="Arial Narrow" w:hAnsi="Arial Narrow"/>
          <w:b/>
          <w:sz w:val="24"/>
        </w:rPr>
        <w:t>structures, files</w:t>
      </w:r>
      <w:r>
        <w:rPr>
          <w:rFonts w:ascii="Arial Narrow" w:hAnsi="Arial Narrow"/>
          <w:b/>
          <w:sz w:val="24"/>
        </w:rPr>
        <w:t xml:space="preserve">, </w:t>
      </w:r>
      <w:r w:rsidRPr="00097895">
        <w:rPr>
          <w:rFonts w:ascii="Arial Narrow" w:hAnsi="Arial Narrow"/>
          <w:b/>
          <w:sz w:val="24"/>
        </w:rPr>
        <w:t>functions</w:t>
      </w:r>
      <w:r>
        <w:rPr>
          <w:rFonts w:ascii="Arial Narrow" w:hAnsi="Arial Narrow"/>
          <w:b/>
          <w:sz w:val="24"/>
        </w:rPr>
        <w:t xml:space="preserve">, ADTs, STLs and algorithms </w:t>
      </w:r>
      <w:r>
        <w:rPr>
          <w:rFonts w:ascii="Arial Narrow" w:hAnsi="Arial Narrow"/>
          <w:sz w:val="24"/>
        </w:rPr>
        <w:t>in your program</w:t>
      </w:r>
      <w:r w:rsidRPr="00097895">
        <w:rPr>
          <w:rFonts w:ascii="Arial Narrow" w:hAnsi="Arial Narrow"/>
          <w:b/>
          <w:sz w:val="24"/>
        </w:rPr>
        <w:t>.</w:t>
      </w:r>
      <w:r>
        <w:rPr>
          <w:rFonts w:ascii="Arial Narrow" w:hAnsi="Arial Narrow"/>
          <w:b/>
          <w:sz w:val="24"/>
        </w:rPr>
        <w:t xml:space="preserve">  </w:t>
      </w:r>
      <w:r>
        <w:rPr>
          <w:rFonts w:ascii="Arial Narrow" w:hAnsi="Arial Narrow"/>
          <w:sz w:val="24"/>
        </w:rPr>
        <w:t xml:space="preserve">Use </w:t>
      </w:r>
      <w:r>
        <w:rPr>
          <w:rFonts w:ascii="Arial Narrow" w:hAnsi="Arial Narrow"/>
          <w:b/>
          <w:sz w:val="24"/>
        </w:rPr>
        <w:t>STLs</w:t>
      </w:r>
      <w:r>
        <w:rPr>
          <w:rFonts w:ascii="Arial Narrow" w:hAnsi="Arial Narrow"/>
          <w:sz w:val="24"/>
        </w:rPr>
        <w:t xml:space="preserve"> inside your </w:t>
      </w:r>
      <w:r w:rsidRPr="001623C5">
        <w:rPr>
          <w:rFonts w:ascii="Arial Narrow" w:hAnsi="Arial Narrow"/>
          <w:b/>
          <w:sz w:val="24"/>
        </w:rPr>
        <w:t>ADTs</w:t>
      </w:r>
      <w:r w:rsidR="00887964">
        <w:rPr>
          <w:rFonts w:ascii="Arial Narrow" w:hAnsi="Arial Narrow"/>
          <w:sz w:val="24"/>
        </w:rPr>
        <w:t>.</w:t>
      </w:r>
    </w:p>
    <w:p w14:paraId="3FB781D2" w14:textId="77777777" w:rsidR="00D165E3" w:rsidRPr="00D165E3" w:rsidRDefault="00D165E3" w:rsidP="002676DC">
      <w:pPr>
        <w:pStyle w:val="ListParagraph"/>
        <w:numPr>
          <w:ilvl w:val="0"/>
          <w:numId w:val="2"/>
        </w:numPr>
        <w:jc w:val="both"/>
        <w:rPr>
          <w:rFonts w:ascii="Arial Narrow" w:hAnsi="Arial Narrow"/>
          <w:b/>
          <w:sz w:val="24"/>
        </w:rPr>
      </w:pPr>
      <w:r>
        <w:rPr>
          <w:rFonts w:ascii="Arial Narrow" w:hAnsi="Arial Narrow"/>
          <w:sz w:val="24"/>
        </w:rPr>
        <w:t xml:space="preserve">Use existing and appropriate </w:t>
      </w:r>
      <w:r w:rsidRPr="00D165E3">
        <w:rPr>
          <w:rFonts w:ascii="Arial Narrow" w:hAnsi="Arial Narrow"/>
          <w:b/>
          <w:sz w:val="24"/>
        </w:rPr>
        <w:t>sorting</w:t>
      </w:r>
      <w:r>
        <w:rPr>
          <w:rFonts w:ascii="Arial Narrow" w:hAnsi="Arial Narrow"/>
          <w:sz w:val="24"/>
        </w:rPr>
        <w:t xml:space="preserve"> and </w:t>
      </w:r>
      <w:r w:rsidRPr="00D165E3">
        <w:rPr>
          <w:rFonts w:ascii="Arial Narrow" w:hAnsi="Arial Narrow"/>
          <w:b/>
          <w:sz w:val="24"/>
        </w:rPr>
        <w:t>searching</w:t>
      </w:r>
      <w:r>
        <w:rPr>
          <w:rFonts w:ascii="Arial Narrow" w:hAnsi="Arial Narrow"/>
          <w:sz w:val="24"/>
        </w:rPr>
        <w:t xml:space="preserve"> algorithms.</w:t>
      </w:r>
    </w:p>
    <w:p w14:paraId="7DFC223D" w14:textId="77777777" w:rsidR="00C67569" w:rsidRPr="00C67569" w:rsidRDefault="00C67569" w:rsidP="002676DC">
      <w:pPr>
        <w:pStyle w:val="ListParagraph"/>
        <w:numPr>
          <w:ilvl w:val="0"/>
          <w:numId w:val="2"/>
        </w:numPr>
        <w:jc w:val="both"/>
        <w:rPr>
          <w:rFonts w:ascii="Arial Narrow" w:hAnsi="Arial Narrow"/>
          <w:b/>
          <w:sz w:val="24"/>
        </w:rPr>
      </w:pPr>
      <w:r w:rsidRPr="00C67569">
        <w:rPr>
          <w:rFonts w:ascii="Arial Narrow" w:hAnsi="Arial Narrow"/>
          <w:sz w:val="24"/>
        </w:rPr>
        <w:t xml:space="preserve">Put </w:t>
      </w:r>
      <w:r w:rsidRPr="00097895">
        <w:rPr>
          <w:rFonts w:ascii="Arial Narrow" w:hAnsi="Arial Narrow"/>
          <w:b/>
          <w:sz w:val="24"/>
        </w:rPr>
        <w:t>necessary comments</w:t>
      </w:r>
      <w:r w:rsidRPr="00C67569">
        <w:rPr>
          <w:rFonts w:ascii="Arial Narrow" w:hAnsi="Arial Narrow"/>
          <w:sz w:val="24"/>
        </w:rPr>
        <w:t xml:space="preserve"> to your program.</w:t>
      </w:r>
    </w:p>
    <w:p w14:paraId="4CBA6CE7" w14:textId="77777777" w:rsidR="00C67569" w:rsidRPr="00C67569" w:rsidRDefault="00C67569" w:rsidP="002676DC">
      <w:pPr>
        <w:pStyle w:val="ListParagraph"/>
        <w:numPr>
          <w:ilvl w:val="0"/>
          <w:numId w:val="2"/>
        </w:numPr>
        <w:jc w:val="both"/>
        <w:rPr>
          <w:rFonts w:ascii="Arial Narrow" w:hAnsi="Arial Narrow"/>
          <w:b/>
          <w:sz w:val="24"/>
        </w:rPr>
      </w:pPr>
      <w:r w:rsidRPr="00097895">
        <w:rPr>
          <w:rFonts w:ascii="Arial Narrow" w:hAnsi="Arial Narrow"/>
          <w:b/>
          <w:sz w:val="24"/>
        </w:rPr>
        <w:t>No global declarations</w:t>
      </w:r>
      <w:r w:rsidRPr="00C67569">
        <w:rPr>
          <w:rFonts w:ascii="Arial Narrow" w:hAnsi="Arial Narrow"/>
          <w:sz w:val="24"/>
        </w:rPr>
        <w:t>.</w:t>
      </w:r>
    </w:p>
    <w:p w14:paraId="26F0C5BE" w14:textId="77777777" w:rsidR="00C67569" w:rsidRPr="00C67569" w:rsidRDefault="00C67569" w:rsidP="002676DC">
      <w:pPr>
        <w:pStyle w:val="ListParagraph"/>
        <w:numPr>
          <w:ilvl w:val="0"/>
          <w:numId w:val="2"/>
        </w:numPr>
        <w:jc w:val="both"/>
        <w:rPr>
          <w:rFonts w:ascii="Arial Narrow" w:hAnsi="Arial Narrow"/>
          <w:b/>
          <w:sz w:val="24"/>
        </w:rPr>
      </w:pPr>
      <w:r w:rsidRPr="00C67569">
        <w:rPr>
          <w:rFonts w:ascii="Arial Narrow" w:hAnsi="Arial Narrow"/>
          <w:sz w:val="24"/>
        </w:rPr>
        <w:t>Provide error messages whenever necessary.</w:t>
      </w:r>
    </w:p>
    <w:p w14:paraId="7DDECC1B" w14:textId="77777777" w:rsidR="00C67569" w:rsidRDefault="00C67569" w:rsidP="0093638F">
      <w:pPr>
        <w:pStyle w:val="ListParagraph"/>
        <w:ind w:left="1440"/>
        <w:jc w:val="both"/>
        <w:rPr>
          <w:rFonts w:ascii="Arial Narrow" w:hAnsi="Arial Narrow"/>
          <w:sz w:val="24"/>
          <w:lang w:eastAsia="ar-SA"/>
        </w:rPr>
      </w:pPr>
    </w:p>
    <w:p w14:paraId="67492FF4" w14:textId="77777777" w:rsidR="00C67569" w:rsidRDefault="00C67569" w:rsidP="0093638F">
      <w:pPr>
        <w:pStyle w:val="ListParagraph"/>
        <w:ind w:left="1440"/>
        <w:jc w:val="both"/>
        <w:rPr>
          <w:rFonts w:ascii="Arial Narrow" w:hAnsi="Arial Narrow"/>
          <w:sz w:val="24"/>
          <w:lang w:eastAsia="ar-SA"/>
        </w:rPr>
      </w:pPr>
    </w:p>
    <w:p w14:paraId="7DC17F20" w14:textId="77777777" w:rsidR="00887964" w:rsidRPr="00EC6BB4" w:rsidRDefault="00887964" w:rsidP="00887964">
      <w:pPr>
        <w:pStyle w:val="ListParagraph"/>
        <w:ind w:left="1440" w:hanging="1440"/>
        <w:jc w:val="both"/>
        <w:rPr>
          <w:rFonts w:ascii="Arial Narrow" w:hAnsi="Arial Narrow"/>
          <w:b/>
          <w:lang w:eastAsia="ar-SA"/>
        </w:rPr>
      </w:pPr>
      <w:r>
        <w:rPr>
          <w:rFonts w:ascii="Arial Narrow" w:hAnsi="Arial Narrow"/>
          <w:b/>
          <w:color w:val="FF0000"/>
          <w:sz w:val="28"/>
        </w:rPr>
        <w:t>PRESENTATION RUBRIC:</w:t>
      </w:r>
    </w:p>
    <w:p w14:paraId="0336E684" w14:textId="77777777" w:rsidR="00887964" w:rsidRDefault="00887964" w:rsidP="00887964">
      <w:pPr>
        <w:pStyle w:val="ListParagraph"/>
        <w:ind w:left="1440" w:hanging="1440"/>
        <w:jc w:val="both"/>
        <w:rPr>
          <w:rFonts w:ascii="Arial Narrow" w:hAnsi="Arial Narrow"/>
          <w:sz w:val="24"/>
          <w:lang w:eastAsia="ar-SA"/>
        </w:rPr>
      </w:pPr>
    </w:p>
    <w:p w14:paraId="6C35FB0A" w14:textId="77777777" w:rsidR="00887964" w:rsidRDefault="00887964" w:rsidP="00887964">
      <w:pPr>
        <w:pStyle w:val="ListParagraph"/>
        <w:ind w:left="1440" w:hanging="1440"/>
        <w:jc w:val="center"/>
        <w:rPr>
          <w:rFonts w:ascii="Arial Narrow" w:hAnsi="Arial Narrow"/>
          <w:sz w:val="24"/>
          <w:lang w:eastAsia="ar-SA"/>
        </w:rPr>
      </w:pPr>
      <w:r>
        <w:rPr>
          <w:noProof/>
        </w:rPr>
        <w:drawing>
          <wp:inline distT="0" distB="0" distL="0" distR="0" wp14:anchorId="748AF59B" wp14:editId="11FD257C">
            <wp:extent cx="6049119" cy="2318657"/>
            <wp:effectExtent l="0" t="0" r="889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056241" cy="2321387"/>
                    </a:xfrm>
                    <a:prstGeom prst="rect">
                      <a:avLst/>
                    </a:prstGeom>
                  </pic:spPr>
                </pic:pic>
              </a:graphicData>
            </a:graphic>
          </wp:inline>
        </w:drawing>
      </w:r>
    </w:p>
    <w:p w14:paraId="6DECAB77" w14:textId="77777777" w:rsidR="00887964" w:rsidRDefault="00887964" w:rsidP="00887964">
      <w:pPr>
        <w:pStyle w:val="ListParagraph"/>
        <w:ind w:left="1440" w:hanging="1440"/>
        <w:jc w:val="center"/>
        <w:rPr>
          <w:rFonts w:ascii="Arial Narrow" w:hAnsi="Arial Narrow"/>
          <w:sz w:val="24"/>
          <w:lang w:eastAsia="ar-SA"/>
        </w:rPr>
      </w:pPr>
    </w:p>
    <w:p w14:paraId="2B7AD650" w14:textId="77777777" w:rsidR="00887964" w:rsidRPr="00C67569" w:rsidRDefault="00887964" w:rsidP="00887964">
      <w:pPr>
        <w:pStyle w:val="ListParagraph"/>
        <w:ind w:left="1440" w:hanging="1440"/>
        <w:rPr>
          <w:rFonts w:ascii="Arial Narrow" w:hAnsi="Arial Narrow"/>
          <w:sz w:val="24"/>
          <w:lang w:eastAsia="ar-SA"/>
        </w:rPr>
      </w:pPr>
      <w:r>
        <w:rPr>
          <w:rFonts w:ascii="Arial Narrow" w:hAnsi="Arial Narrow"/>
          <w:b/>
          <w:color w:val="FF0000"/>
          <w:sz w:val="28"/>
        </w:rPr>
        <w:t xml:space="preserve">SUBMISSION &amp; DEFENSE SCHEDULE:  </w:t>
      </w:r>
      <w:r w:rsidRPr="002D673A">
        <w:rPr>
          <w:rFonts w:ascii="Arial Narrow" w:hAnsi="Arial Narrow"/>
          <w:b/>
          <w:color w:val="000000" w:themeColor="text1"/>
          <w:sz w:val="28"/>
        </w:rPr>
        <w:t>WEEKS 11-12</w:t>
      </w:r>
    </w:p>
    <w:p w14:paraId="227C8C10" w14:textId="77777777" w:rsidR="00C67569" w:rsidRDefault="00C67569" w:rsidP="0093638F">
      <w:pPr>
        <w:pStyle w:val="ListParagraph"/>
        <w:ind w:left="1440"/>
        <w:jc w:val="both"/>
        <w:rPr>
          <w:rFonts w:ascii="Arial Narrow" w:hAnsi="Arial Narrow"/>
          <w:sz w:val="24"/>
          <w:lang w:eastAsia="ar-SA"/>
        </w:rPr>
      </w:pPr>
    </w:p>
    <w:p w14:paraId="1F1602DA" w14:textId="3141842F" w:rsidR="00C67569" w:rsidRDefault="00C67569" w:rsidP="0093638F">
      <w:pPr>
        <w:pStyle w:val="ListParagraph"/>
        <w:ind w:left="1440"/>
        <w:jc w:val="both"/>
        <w:rPr>
          <w:rFonts w:ascii="Arial Narrow" w:hAnsi="Arial Narrow"/>
          <w:sz w:val="24"/>
          <w:lang w:eastAsia="ar-SA"/>
        </w:rPr>
      </w:pPr>
    </w:p>
    <w:p w14:paraId="3978C6A2" w14:textId="77777777" w:rsidR="00DD2AE0" w:rsidRDefault="00DD2AE0" w:rsidP="0093638F">
      <w:pPr>
        <w:pStyle w:val="ListParagraph"/>
        <w:ind w:left="1440"/>
        <w:jc w:val="both"/>
        <w:rPr>
          <w:rFonts w:ascii="Arial Narrow" w:hAnsi="Arial Narrow"/>
          <w:sz w:val="24"/>
          <w:lang w:eastAsia="ar-SA"/>
        </w:rPr>
      </w:pPr>
      <w:bookmarkStart w:id="1" w:name="_GoBack"/>
      <w:bookmarkEnd w:id="1"/>
    </w:p>
    <w:p w14:paraId="2A783226" w14:textId="77777777" w:rsidR="00C67569" w:rsidRDefault="00C67569" w:rsidP="00C67569">
      <w:pPr>
        <w:pStyle w:val="ListParagraph"/>
        <w:ind w:left="1440" w:hanging="1440"/>
        <w:jc w:val="both"/>
        <w:rPr>
          <w:rFonts w:ascii="Arial Narrow" w:hAnsi="Arial Narrow"/>
          <w:b/>
          <w:color w:val="FF0000"/>
          <w:sz w:val="28"/>
        </w:rPr>
      </w:pPr>
    </w:p>
    <w:p w14:paraId="6028A42F" w14:textId="77777777" w:rsidR="00C67569" w:rsidRPr="00EC6BB4" w:rsidRDefault="00C67569" w:rsidP="00C67569">
      <w:pPr>
        <w:pStyle w:val="ListParagraph"/>
        <w:ind w:left="1440" w:hanging="1440"/>
        <w:jc w:val="both"/>
        <w:rPr>
          <w:rFonts w:ascii="Arial Narrow" w:hAnsi="Arial Narrow"/>
          <w:b/>
          <w:lang w:eastAsia="ar-SA"/>
        </w:rPr>
      </w:pPr>
      <w:r>
        <w:rPr>
          <w:rFonts w:ascii="Arial Narrow" w:hAnsi="Arial Narrow"/>
          <w:b/>
          <w:color w:val="FF0000"/>
          <w:sz w:val="28"/>
        </w:rPr>
        <w:lastRenderedPageBreak/>
        <w:t>PROGRAM RUBRIC: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4668"/>
      </w:tblGrid>
      <w:tr w:rsidR="00C67569" w:rsidRPr="00EC6BB4" w14:paraId="776BB093" w14:textId="77777777" w:rsidTr="00D6420A">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22F8AC0" w14:textId="77777777" w:rsidR="00C67569" w:rsidRPr="00EC6BB4" w:rsidRDefault="00C67569" w:rsidP="00D6420A">
            <w:pPr>
              <w:rPr>
                <w:rFonts w:ascii="Arial Narrow" w:hAnsi="Arial Narrow"/>
                <w:szCs w:val="22"/>
              </w:rPr>
            </w:pPr>
            <w:r w:rsidRPr="00EC6BB4">
              <w:rPr>
                <w:rFonts w:ascii="Arial Narrow" w:hAnsi="Arial Narrow"/>
              </w:rPr>
              <w:t>Department</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44EA9BE6" w14:textId="77777777" w:rsidR="00C67569" w:rsidRPr="00EC6BB4" w:rsidRDefault="00C67569" w:rsidP="00D6420A">
            <w:pPr>
              <w:rPr>
                <w:rFonts w:ascii="Arial Narrow" w:hAnsi="Arial Narrow"/>
                <w:szCs w:val="22"/>
              </w:rPr>
            </w:pPr>
            <w:r>
              <w:rPr>
                <w:rFonts w:ascii="Arial Narrow" w:hAnsi="Arial Narrow"/>
              </w:rPr>
              <w:t>CCSMA</w:t>
            </w:r>
          </w:p>
        </w:tc>
      </w:tr>
      <w:tr w:rsidR="00C67569" w:rsidRPr="00EC6BB4" w14:paraId="783EB12F" w14:textId="77777777" w:rsidTr="00D6420A">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961F86D" w14:textId="77777777" w:rsidR="00C67569" w:rsidRPr="00EC6BB4" w:rsidRDefault="00C67569" w:rsidP="00D6420A">
            <w:pPr>
              <w:rPr>
                <w:rFonts w:ascii="Arial Narrow" w:hAnsi="Arial Narrow"/>
                <w:szCs w:val="22"/>
              </w:rPr>
            </w:pPr>
            <w:r w:rsidRPr="00EC6BB4">
              <w:rPr>
                <w:rFonts w:ascii="Arial Narrow" w:hAnsi="Arial Narrow"/>
              </w:rPr>
              <w:t>Subject Code</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E8465B5" w14:textId="77777777" w:rsidR="00C67569" w:rsidRPr="00EC6BB4" w:rsidRDefault="00C67569" w:rsidP="00D6420A">
            <w:pPr>
              <w:rPr>
                <w:rFonts w:ascii="Arial Narrow" w:hAnsi="Arial Narrow"/>
                <w:szCs w:val="22"/>
              </w:rPr>
            </w:pPr>
            <w:r>
              <w:rPr>
                <w:rFonts w:ascii="Arial Narrow" w:hAnsi="Arial Narrow"/>
              </w:rPr>
              <w:t>CCS00</w:t>
            </w:r>
            <w:r w:rsidR="000C5FBA">
              <w:rPr>
                <w:rFonts w:ascii="Arial Narrow" w:hAnsi="Arial Narrow"/>
              </w:rPr>
              <w:t>15</w:t>
            </w:r>
          </w:p>
        </w:tc>
      </w:tr>
      <w:tr w:rsidR="00C67569" w:rsidRPr="00EC6BB4" w14:paraId="0236A228" w14:textId="77777777" w:rsidTr="00D6420A">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8204F83" w14:textId="77777777" w:rsidR="00C67569" w:rsidRPr="00EC6BB4" w:rsidRDefault="00C67569" w:rsidP="00D6420A">
            <w:pPr>
              <w:ind w:left="720" w:hanging="720"/>
              <w:rPr>
                <w:rFonts w:ascii="Arial Narrow" w:hAnsi="Arial Narrow"/>
                <w:szCs w:val="22"/>
              </w:rPr>
            </w:pPr>
            <w:r w:rsidRPr="00EC6BB4">
              <w:rPr>
                <w:rFonts w:ascii="Arial Narrow" w:hAnsi="Arial Narrow"/>
              </w:rP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A971CBF" w14:textId="77777777" w:rsidR="00C67569" w:rsidRPr="00EC6BB4" w:rsidRDefault="000C5FBA" w:rsidP="00D6420A">
            <w:pPr>
              <w:rPr>
                <w:rFonts w:ascii="Arial Narrow" w:hAnsi="Arial Narrow"/>
                <w:szCs w:val="22"/>
              </w:rPr>
            </w:pPr>
            <w:r>
              <w:rPr>
                <w:rFonts w:ascii="Arial Narrow" w:hAnsi="Arial Narrow"/>
              </w:rPr>
              <w:t>Data Structures &amp; Algorithms</w:t>
            </w:r>
            <w:r w:rsidR="00C67569" w:rsidRPr="00EC6BB4">
              <w:rPr>
                <w:rFonts w:ascii="Arial Narrow" w:hAnsi="Arial Narrow"/>
              </w:rPr>
              <w:t xml:space="preserve"> </w:t>
            </w:r>
          </w:p>
        </w:tc>
      </w:tr>
      <w:tr w:rsidR="00C67569" w:rsidRPr="00EC6BB4" w14:paraId="71E90469" w14:textId="77777777" w:rsidTr="00D6420A">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4F7990C" w14:textId="77777777" w:rsidR="00C67569" w:rsidRPr="00EC6BB4" w:rsidRDefault="00C67569" w:rsidP="00D6420A">
            <w:pPr>
              <w:ind w:left="720" w:hanging="720"/>
              <w:rPr>
                <w:rFonts w:ascii="Arial Narrow" w:hAnsi="Arial Narrow"/>
                <w:szCs w:val="22"/>
              </w:rPr>
            </w:pPr>
            <w:r w:rsidRPr="00EC6BB4">
              <w:rPr>
                <w:rFonts w:ascii="Arial Narrow" w:hAnsi="Arial Narrow"/>
              </w:rPr>
              <w:t>Term/Academic Year</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29B723E6" w14:textId="77777777" w:rsidR="00C67569" w:rsidRPr="00EC6BB4" w:rsidRDefault="000C5FBA" w:rsidP="00D6420A">
            <w:pPr>
              <w:rPr>
                <w:rFonts w:ascii="Arial Narrow" w:hAnsi="Arial Narrow"/>
                <w:szCs w:val="22"/>
              </w:rPr>
            </w:pPr>
            <w:r>
              <w:rPr>
                <w:rFonts w:ascii="Arial Narrow" w:hAnsi="Arial Narrow"/>
                <w:szCs w:val="22"/>
              </w:rPr>
              <w:t>3</w:t>
            </w:r>
            <w:proofErr w:type="gramStart"/>
            <w:r w:rsidRPr="000C5FBA">
              <w:rPr>
                <w:rFonts w:ascii="Arial Narrow" w:hAnsi="Arial Narrow"/>
                <w:szCs w:val="22"/>
                <w:vertAlign w:val="superscript"/>
              </w:rPr>
              <w:t>rd</w:t>
            </w:r>
            <w:r>
              <w:rPr>
                <w:rFonts w:ascii="Arial Narrow" w:hAnsi="Arial Narrow"/>
                <w:szCs w:val="22"/>
              </w:rPr>
              <w:t xml:space="preserve"> </w:t>
            </w:r>
            <w:r w:rsidR="00C67569">
              <w:rPr>
                <w:rFonts w:ascii="Arial Narrow" w:hAnsi="Arial Narrow"/>
                <w:szCs w:val="22"/>
              </w:rPr>
              <w:t xml:space="preserve"> </w:t>
            </w:r>
            <w:r w:rsidR="00C67569" w:rsidRPr="00EC6BB4">
              <w:rPr>
                <w:rFonts w:ascii="Arial Narrow" w:hAnsi="Arial Narrow"/>
                <w:szCs w:val="22"/>
              </w:rPr>
              <w:t>Term</w:t>
            </w:r>
            <w:proofErr w:type="gramEnd"/>
            <w:r w:rsidR="00C67569" w:rsidRPr="00EC6BB4">
              <w:rPr>
                <w:rFonts w:ascii="Arial Narrow" w:hAnsi="Arial Narrow"/>
                <w:szCs w:val="22"/>
              </w:rPr>
              <w:t xml:space="preserve"> SY 201</w:t>
            </w:r>
            <w:r w:rsidR="00C67569">
              <w:rPr>
                <w:rFonts w:ascii="Arial Narrow" w:hAnsi="Arial Narrow"/>
                <w:szCs w:val="22"/>
              </w:rPr>
              <w:t>8</w:t>
            </w:r>
            <w:r w:rsidR="00C67569" w:rsidRPr="00EC6BB4">
              <w:rPr>
                <w:rFonts w:ascii="Arial Narrow" w:hAnsi="Arial Narrow"/>
                <w:szCs w:val="22"/>
              </w:rPr>
              <w:t>-201</w:t>
            </w:r>
            <w:r w:rsidR="00C67569">
              <w:rPr>
                <w:rFonts w:ascii="Arial Narrow" w:hAnsi="Arial Narrow"/>
                <w:szCs w:val="22"/>
              </w:rPr>
              <w:t>9</w:t>
            </w:r>
          </w:p>
        </w:tc>
      </w:tr>
    </w:tbl>
    <w:p w14:paraId="135B273F" w14:textId="77777777" w:rsidR="00C67569" w:rsidRPr="00EC6BB4" w:rsidRDefault="00C67569" w:rsidP="00C67569">
      <w:pPr>
        <w:rPr>
          <w:rFonts w:ascii="Arial Narrow" w:hAnsi="Arial Narrow"/>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3114"/>
      </w:tblGrid>
      <w:tr w:rsidR="00C67569" w:rsidRPr="00EC6BB4" w14:paraId="6080D9A5" w14:textId="77777777" w:rsidTr="00D6420A">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2AFD57C2" w14:textId="77777777" w:rsidR="00C67569" w:rsidRPr="00EC6BB4" w:rsidRDefault="00C67569" w:rsidP="00D6420A">
            <w:pPr>
              <w:rPr>
                <w:rFonts w:ascii="Arial Narrow" w:hAnsi="Arial Narrow"/>
                <w:szCs w:val="22"/>
              </w:rPr>
            </w:pPr>
            <w:r w:rsidRPr="00EC6BB4">
              <w:rPr>
                <w:rFonts w:ascii="Arial Narrow" w:hAnsi="Arial Narrow"/>
              </w:rPr>
              <w:t>Topic</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541C65F9" w14:textId="77777777" w:rsidR="00C67569" w:rsidRPr="00EC6BB4" w:rsidRDefault="00C67569" w:rsidP="00D6420A">
            <w:pPr>
              <w:rPr>
                <w:rFonts w:ascii="Arial Narrow" w:hAnsi="Arial Narrow"/>
                <w:szCs w:val="22"/>
              </w:rPr>
            </w:pPr>
            <w:r>
              <w:rPr>
                <w:rFonts w:ascii="Arial Narrow" w:hAnsi="Arial Narrow"/>
              </w:rPr>
              <w:t>Modules 1-10</w:t>
            </w:r>
          </w:p>
        </w:tc>
      </w:tr>
      <w:tr w:rsidR="00C67569" w:rsidRPr="00EC6BB4" w14:paraId="6B19FF9F" w14:textId="77777777" w:rsidTr="00D6420A">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4A2A8720" w14:textId="77777777" w:rsidR="00C67569" w:rsidRPr="00EC6BB4" w:rsidRDefault="00C67569" w:rsidP="00D6420A">
            <w:pPr>
              <w:rPr>
                <w:rFonts w:ascii="Arial Narrow" w:hAnsi="Arial Narrow"/>
                <w:szCs w:val="22"/>
              </w:rPr>
            </w:pPr>
            <w:r w:rsidRPr="00EC6BB4">
              <w:rPr>
                <w:rFonts w:ascii="Arial Narrow" w:hAnsi="Arial Narrow"/>
              </w:rPr>
              <w:t>Project</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5C8EBDF3" w14:textId="77777777" w:rsidR="00C67569" w:rsidRPr="00EC6BB4" w:rsidRDefault="00C67569" w:rsidP="00D6420A">
            <w:pPr>
              <w:rPr>
                <w:rFonts w:ascii="Arial Narrow" w:hAnsi="Arial Narrow"/>
                <w:szCs w:val="22"/>
              </w:rPr>
            </w:pPr>
            <w:r w:rsidRPr="00EC6BB4">
              <w:rPr>
                <w:rFonts w:ascii="Arial Narrow" w:hAnsi="Arial Narrow"/>
              </w:rPr>
              <w:t>1</w:t>
            </w:r>
          </w:p>
        </w:tc>
      </w:tr>
      <w:tr w:rsidR="00C67569" w:rsidRPr="00EC6BB4" w14:paraId="354C8F24" w14:textId="77777777" w:rsidTr="00D6420A">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5F7069A0" w14:textId="77777777" w:rsidR="00C67569" w:rsidRPr="00EC6BB4" w:rsidRDefault="00C67569" w:rsidP="00D6420A">
            <w:pPr>
              <w:rPr>
                <w:rFonts w:ascii="Arial Narrow" w:hAnsi="Arial Narrow"/>
                <w:szCs w:val="22"/>
              </w:rPr>
            </w:pPr>
            <w:r w:rsidRPr="00EC6BB4">
              <w:rPr>
                <w:rFonts w:ascii="Arial Narrow" w:hAnsi="Arial Narrow"/>
              </w:rPr>
              <w:t>Project Activity</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76910A7F" w14:textId="77777777" w:rsidR="00C67569" w:rsidRPr="00EC6BB4" w:rsidRDefault="00C67569" w:rsidP="00D6420A">
            <w:pPr>
              <w:rPr>
                <w:rFonts w:ascii="Arial Narrow" w:hAnsi="Arial Narrow"/>
                <w:b/>
                <w:szCs w:val="22"/>
              </w:rPr>
            </w:pPr>
            <w:r w:rsidRPr="00EC6BB4">
              <w:rPr>
                <w:rFonts w:ascii="Arial Narrow" w:hAnsi="Arial Narrow"/>
                <w:b/>
              </w:rPr>
              <w:t>Project Presentation</w:t>
            </w:r>
          </w:p>
        </w:tc>
      </w:tr>
      <w:tr w:rsidR="00C67569" w:rsidRPr="00EC6BB4" w14:paraId="123FCDB3" w14:textId="77777777" w:rsidTr="00D6420A">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551C2C39" w14:textId="77777777" w:rsidR="00C67569" w:rsidRPr="00EC6BB4" w:rsidRDefault="00C67569" w:rsidP="00D6420A">
            <w:pPr>
              <w:rPr>
                <w:rFonts w:ascii="Arial Narrow" w:hAnsi="Arial Narrow"/>
                <w:szCs w:val="22"/>
              </w:rPr>
            </w:pPr>
            <w:r w:rsidRPr="00EC6BB4">
              <w:rPr>
                <w:rFonts w:ascii="Arial Narrow" w:hAnsi="Arial Narrow"/>
              </w:rPr>
              <w:t>CLO</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34D95FDF" w14:textId="77777777" w:rsidR="00C67569" w:rsidRPr="00EC6BB4" w:rsidRDefault="00C67569" w:rsidP="00D6420A">
            <w:pPr>
              <w:rPr>
                <w:rFonts w:ascii="Arial Narrow" w:hAnsi="Arial Narrow"/>
                <w:b/>
                <w:szCs w:val="22"/>
              </w:rPr>
            </w:pPr>
            <w:r w:rsidRPr="00EC6BB4">
              <w:rPr>
                <w:rFonts w:ascii="Arial Narrow" w:hAnsi="Arial Narrow"/>
                <w:b/>
              </w:rPr>
              <w:t>1, 2, 3</w:t>
            </w:r>
            <w:r>
              <w:rPr>
                <w:rFonts w:ascii="Arial Narrow" w:hAnsi="Arial Narrow"/>
                <w:b/>
              </w:rPr>
              <w:t>, 4</w:t>
            </w:r>
          </w:p>
        </w:tc>
      </w:tr>
    </w:tbl>
    <w:p w14:paraId="34C2FDC8" w14:textId="77777777" w:rsidR="00C67569" w:rsidRPr="00EC6BB4" w:rsidRDefault="00C67569" w:rsidP="00C67569">
      <w:pPr>
        <w:rPr>
          <w:rFonts w:ascii="Arial Narrow" w:hAnsi="Arial Narrow"/>
          <w:b/>
        </w:rPr>
      </w:pPr>
    </w:p>
    <w:p w14:paraId="378EAC83" w14:textId="77777777" w:rsidR="00C67569" w:rsidRPr="00EC6BB4" w:rsidRDefault="00C67569" w:rsidP="00C67569">
      <w:pPr>
        <w:rPr>
          <w:rFonts w:ascii="Arial Narrow" w:hAnsi="Arial Narrow"/>
          <w:b/>
        </w:rPr>
      </w:pPr>
      <w:r w:rsidRPr="00EC6BB4">
        <w:rPr>
          <w:rFonts w:ascii="Arial Narrow" w:hAnsi="Arial Narrow"/>
          <w:b/>
        </w:rPr>
        <w:t xml:space="preserve">Note: The following rubrics/metrics will be used to grade students’ output in the project.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160"/>
        <w:gridCol w:w="2250"/>
        <w:gridCol w:w="1980"/>
        <w:gridCol w:w="1818"/>
      </w:tblGrid>
      <w:tr w:rsidR="00C67569" w:rsidRPr="00EC6BB4" w14:paraId="092BB8F7" w14:textId="77777777" w:rsidTr="00D6420A">
        <w:tc>
          <w:tcPr>
            <w:tcW w:w="1368" w:type="dxa"/>
            <w:vAlign w:val="bottom"/>
          </w:tcPr>
          <w:p w14:paraId="777CE2AC"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Criteria</w:t>
            </w:r>
          </w:p>
        </w:tc>
        <w:tc>
          <w:tcPr>
            <w:tcW w:w="2160" w:type="dxa"/>
            <w:vAlign w:val="bottom"/>
          </w:tcPr>
          <w:p w14:paraId="0D10CC76"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Exceptional</w:t>
            </w:r>
          </w:p>
        </w:tc>
        <w:tc>
          <w:tcPr>
            <w:tcW w:w="2250" w:type="dxa"/>
            <w:vAlign w:val="bottom"/>
          </w:tcPr>
          <w:p w14:paraId="5880749A"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Acceptable</w:t>
            </w:r>
          </w:p>
        </w:tc>
        <w:tc>
          <w:tcPr>
            <w:tcW w:w="1980" w:type="dxa"/>
            <w:vAlign w:val="bottom"/>
          </w:tcPr>
          <w:p w14:paraId="53061874"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Amateur</w:t>
            </w:r>
          </w:p>
        </w:tc>
        <w:tc>
          <w:tcPr>
            <w:tcW w:w="1818" w:type="dxa"/>
            <w:vAlign w:val="bottom"/>
          </w:tcPr>
          <w:p w14:paraId="2BE4F22F"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Unsatisfactory</w:t>
            </w:r>
          </w:p>
        </w:tc>
      </w:tr>
      <w:tr w:rsidR="00C67569" w:rsidRPr="00EC6BB4" w14:paraId="01FE45EB" w14:textId="77777777" w:rsidTr="00D6420A">
        <w:tc>
          <w:tcPr>
            <w:tcW w:w="1368" w:type="dxa"/>
            <w:vAlign w:val="center"/>
          </w:tcPr>
          <w:p w14:paraId="6D637E92"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Specifications</w:t>
            </w:r>
          </w:p>
          <w:p w14:paraId="1CFB92A3"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(40%)</w:t>
            </w:r>
          </w:p>
        </w:tc>
        <w:tc>
          <w:tcPr>
            <w:tcW w:w="2160" w:type="dxa"/>
          </w:tcPr>
          <w:p w14:paraId="7A354AC2"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 xml:space="preserve">The project works and meets </w:t>
            </w:r>
            <w:proofErr w:type="gramStart"/>
            <w:r w:rsidRPr="00EC6BB4">
              <w:rPr>
                <w:rFonts w:ascii="Arial Narrow" w:eastAsia="Calibri" w:hAnsi="Arial Narrow" w:cs="Calibri"/>
                <w:color w:val="000000"/>
                <w:sz w:val="20"/>
              </w:rPr>
              <w:t>all of</w:t>
            </w:r>
            <w:proofErr w:type="gramEnd"/>
            <w:r w:rsidRPr="00EC6BB4">
              <w:rPr>
                <w:rFonts w:ascii="Arial Narrow" w:eastAsia="Calibri" w:hAnsi="Arial Narrow" w:cs="Calibri"/>
                <w:color w:val="000000"/>
                <w:sz w:val="20"/>
              </w:rPr>
              <w:t xml:space="preserve"> the specifications. (40)</w:t>
            </w:r>
          </w:p>
        </w:tc>
        <w:tc>
          <w:tcPr>
            <w:tcW w:w="2250" w:type="dxa"/>
          </w:tcPr>
          <w:p w14:paraId="6981E29E"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The project works and produces the correct results and displays them correctly. It also meets most of the other specifications. (35-39)</w:t>
            </w:r>
          </w:p>
        </w:tc>
        <w:tc>
          <w:tcPr>
            <w:tcW w:w="1980" w:type="dxa"/>
          </w:tcPr>
          <w:p w14:paraId="36DFC833"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The project produces correct results but does not display them correctly. (30-34)</w:t>
            </w:r>
          </w:p>
        </w:tc>
        <w:tc>
          <w:tcPr>
            <w:tcW w:w="1818" w:type="dxa"/>
          </w:tcPr>
          <w:p w14:paraId="42102F95"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The project is producing incorrect results. (20-29)</w:t>
            </w:r>
          </w:p>
        </w:tc>
      </w:tr>
      <w:tr w:rsidR="00C67569" w:rsidRPr="00EC6BB4" w14:paraId="7AC4E51A" w14:textId="77777777" w:rsidTr="00D6420A">
        <w:tc>
          <w:tcPr>
            <w:tcW w:w="1368" w:type="dxa"/>
            <w:vAlign w:val="center"/>
          </w:tcPr>
          <w:p w14:paraId="12CCF33C"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Design</w:t>
            </w:r>
          </w:p>
          <w:p w14:paraId="5B9BF461"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(15 %)</w:t>
            </w:r>
          </w:p>
        </w:tc>
        <w:tc>
          <w:tcPr>
            <w:tcW w:w="2160" w:type="dxa"/>
          </w:tcPr>
          <w:p w14:paraId="08FB04D5"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The design is exceptionally attractive. Project is "user-friendly" with informative and consistent prompts and messages. (15)</w:t>
            </w:r>
          </w:p>
        </w:tc>
        <w:tc>
          <w:tcPr>
            <w:tcW w:w="2250" w:type="dxa"/>
          </w:tcPr>
          <w:p w14:paraId="20F51FD2"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 xml:space="preserve">The design is </w:t>
            </w:r>
            <w:proofErr w:type="gramStart"/>
            <w:r w:rsidRPr="00EC6BB4">
              <w:rPr>
                <w:rFonts w:ascii="Arial Narrow" w:eastAsia="Calibri" w:hAnsi="Arial Narrow" w:cs="Calibri"/>
                <w:color w:val="000000"/>
                <w:sz w:val="20"/>
              </w:rPr>
              <w:t>fairly attractive</w:t>
            </w:r>
            <w:proofErr w:type="gramEnd"/>
            <w:r w:rsidRPr="00EC6BB4">
              <w:rPr>
                <w:rFonts w:ascii="Arial Narrow" w:eastAsia="Calibri" w:hAnsi="Arial Narrow" w:cs="Calibri"/>
                <w:color w:val="000000"/>
                <w:sz w:val="20"/>
              </w:rPr>
              <w:t>. Project is "user-friendly" with informative and consistent prompts and messages. (13-14)</w:t>
            </w:r>
          </w:p>
        </w:tc>
        <w:tc>
          <w:tcPr>
            <w:tcW w:w="1980" w:type="dxa"/>
          </w:tcPr>
          <w:p w14:paraId="76D276DB"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 xml:space="preserve">The design is </w:t>
            </w:r>
            <w:proofErr w:type="gramStart"/>
            <w:r w:rsidRPr="00EC6BB4">
              <w:rPr>
                <w:rFonts w:ascii="Arial Narrow" w:eastAsia="Calibri" w:hAnsi="Arial Narrow" w:cs="Calibri"/>
                <w:color w:val="000000"/>
                <w:sz w:val="20"/>
              </w:rPr>
              <w:t>fairly attractive</w:t>
            </w:r>
            <w:proofErr w:type="gramEnd"/>
            <w:r w:rsidRPr="00EC6BB4">
              <w:rPr>
                <w:rFonts w:ascii="Arial Narrow" w:eastAsia="Calibri" w:hAnsi="Arial Narrow" w:cs="Calibri"/>
                <w:color w:val="000000"/>
                <w:sz w:val="20"/>
              </w:rPr>
              <w:t>. Project is not "user-friendly" but still provide</w:t>
            </w:r>
            <w:r>
              <w:rPr>
                <w:rFonts w:ascii="Arial Narrow" w:eastAsia="Calibri" w:hAnsi="Arial Narrow" w:cs="Calibri"/>
                <w:color w:val="000000"/>
                <w:sz w:val="20"/>
              </w:rPr>
              <w:t>s</w:t>
            </w:r>
            <w:r w:rsidRPr="00EC6BB4">
              <w:rPr>
                <w:rFonts w:ascii="Arial Narrow" w:eastAsia="Calibri" w:hAnsi="Arial Narrow" w:cs="Calibri"/>
                <w:color w:val="000000"/>
                <w:sz w:val="20"/>
              </w:rPr>
              <w:t xml:space="preserve"> informative and consistent prompts and messages. (10-12)</w:t>
            </w:r>
          </w:p>
        </w:tc>
        <w:tc>
          <w:tcPr>
            <w:tcW w:w="1818" w:type="dxa"/>
          </w:tcPr>
          <w:p w14:paraId="032698E9"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The design is unattractive and not user-friendly (8-9)</w:t>
            </w:r>
          </w:p>
        </w:tc>
      </w:tr>
      <w:tr w:rsidR="00C67569" w:rsidRPr="00EC6BB4" w14:paraId="2E25AE05" w14:textId="77777777" w:rsidTr="00D6420A">
        <w:tc>
          <w:tcPr>
            <w:tcW w:w="1368" w:type="dxa"/>
            <w:vAlign w:val="center"/>
          </w:tcPr>
          <w:p w14:paraId="6E961B11"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Efficiency (20%)</w:t>
            </w:r>
          </w:p>
        </w:tc>
        <w:tc>
          <w:tcPr>
            <w:tcW w:w="2160" w:type="dxa"/>
          </w:tcPr>
          <w:p w14:paraId="0F995F6D"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The code is extremely efficient without sacrificing readability and understanding. (20)</w:t>
            </w:r>
          </w:p>
        </w:tc>
        <w:tc>
          <w:tcPr>
            <w:tcW w:w="2250" w:type="dxa"/>
          </w:tcPr>
          <w:p w14:paraId="09EEA301"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 xml:space="preserve">The code is </w:t>
            </w:r>
            <w:proofErr w:type="gramStart"/>
            <w:r w:rsidRPr="00EC6BB4">
              <w:rPr>
                <w:rFonts w:ascii="Arial Narrow" w:eastAsia="Calibri" w:hAnsi="Arial Narrow" w:cs="Calibri"/>
                <w:color w:val="000000"/>
                <w:sz w:val="20"/>
              </w:rPr>
              <w:t>fairly efficient</w:t>
            </w:r>
            <w:proofErr w:type="gramEnd"/>
            <w:r w:rsidRPr="00EC6BB4">
              <w:rPr>
                <w:rFonts w:ascii="Arial Narrow" w:eastAsia="Calibri" w:hAnsi="Arial Narrow" w:cs="Calibri"/>
                <w:color w:val="000000"/>
                <w:sz w:val="20"/>
              </w:rPr>
              <w:t xml:space="preserve"> without sacrificing readability and understanding. (17-19)</w:t>
            </w:r>
          </w:p>
        </w:tc>
        <w:tc>
          <w:tcPr>
            <w:tcW w:w="1980" w:type="dxa"/>
          </w:tcPr>
          <w:p w14:paraId="22F01F01"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The code is brute force and unnecessarily long. (14-16)</w:t>
            </w:r>
          </w:p>
        </w:tc>
        <w:tc>
          <w:tcPr>
            <w:tcW w:w="1818" w:type="dxa"/>
          </w:tcPr>
          <w:p w14:paraId="70E22155"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The code is huge and appears to be patched together. (10-13)</w:t>
            </w:r>
          </w:p>
        </w:tc>
      </w:tr>
      <w:tr w:rsidR="00C67569" w:rsidRPr="00EC6BB4" w14:paraId="7D845A8D" w14:textId="77777777" w:rsidTr="00D6420A">
        <w:tc>
          <w:tcPr>
            <w:tcW w:w="1368" w:type="dxa"/>
            <w:vAlign w:val="center"/>
          </w:tcPr>
          <w:p w14:paraId="7691BE45"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Readability</w:t>
            </w:r>
          </w:p>
          <w:p w14:paraId="503D4FB5"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(10 %)</w:t>
            </w:r>
          </w:p>
        </w:tc>
        <w:tc>
          <w:tcPr>
            <w:tcW w:w="2160" w:type="dxa"/>
          </w:tcPr>
          <w:p w14:paraId="5B27A94B"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The code is exceptionally well organized and very easy to follow. (10)</w:t>
            </w:r>
          </w:p>
        </w:tc>
        <w:tc>
          <w:tcPr>
            <w:tcW w:w="2250" w:type="dxa"/>
          </w:tcPr>
          <w:p w14:paraId="1B969A95"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 xml:space="preserve">The code is </w:t>
            </w:r>
            <w:proofErr w:type="gramStart"/>
            <w:r w:rsidRPr="00EC6BB4">
              <w:rPr>
                <w:rFonts w:ascii="Arial Narrow" w:eastAsia="Calibri" w:hAnsi="Arial Narrow" w:cs="Calibri"/>
                <w:color w:val="000000"/>
                <w:sz w:val="20"/>
              </w:rPr>
              <w:t>fairly easy</w:t>
            </w:r>
            <w:proofErr w:type="gramEnd"/>
            <w:r w:rsidRPr="00EC6BB4">
              <w:rPr>
                <w:rFonts w:ascii="Arial Narrow" w:eastAsia="Calibri" w:hAnsi="Arial Narrow" w:cs="Calibri"/>
                <w:color w:val="000000"/>
                <w:sz w:val="20"/>
              </w:rPr>
              <w:t xml:space="preserve"> to read. (8-9)</w:t>
            </w:r>
          </w:p>
        </w:tc>
        <w:tc>
          <w:tcPr>
            <w:tcW w:w="1980" w:type="dxa"/>
          </w:tcPr>
          <w:p w14:paraId="7BB51506"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The code is readable only by someone who knows what it is supposed to be doing. (6-7)</w:t>
            </w:r>
          </w:p>
        </w:tc>
        <w:tc>
          <w:tcPr>
            <w:tcW w:w="1818" w:type="dxa"/>
          </w:tcPr>
          <w:p w14:paraId="6CF491A5"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The code is poorly organized and very difficult to read. (4-5)</w:t>
            </w:r>
          </w:p>
        </w:tc>
      </w:tr>
      <w:tr w:rsidR="00C67569" w:rsidRPr="00EC6BB4" w14:paraId="08EB36D4" w14:textId="77777777" w:rsidTr="00D6420A">
        <w:tc>
          <w:tcPr>
            <w:tcW w:w="1368" w:type="dxa"/>
            <w:vAlign w:val="center"/>
          </w:tcPr>
          <w:p w14:paraId="5992DDEA"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Documentation</w:t>
            </w:r>
          </w:p>
          <w:p w14:paraId="72583C3C"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(15%)</w:t>
            </w:r>
          </w:p>
        </w:tc>
        <w:tc>
          <w:tcPr>
            <w:tcW w:w="2160" w:type="dxa"/>
          </w:tcPr>
          <w:p w14:paraId="3E0BCF05"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The team provides written documentation that clarifies their experimental results for that week. Objectives for the past week are clearly stated in relation to project goals, and the report is structured around their accomplishment. (15)</w:t>
            </w:r>
          </w:p>
        </w:tc>
        <w:tc>
          <w:tcPr>
            <w:tcW w:w="2250" w:type="dxa"/>
          </w:tcPr>
          <w:p w14:paraId="6611CB28"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Written documentation is generally complete, but occasional omissions create some lack of clarity. Objectives for the past week are included with no relationship to project goals. (13-14)</w:t>
            </w:r>
          </w:p>
        </w:tc>
        <w:tc>
          <w:tcPr>
            <w:tcW w:w="1980" w:type="dxa"/>
          </w:tcPr>
          <w:p w14:paraId="53AB9D4A"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Written documentation is incomplete, some lack of clarity. Objectives for the past week are included with no relationship to project goals. (10-12)</w:t>
            </w:r>
          </w:p>
        </w:tc>
        <w:tc>
          <w:tcPr>
            <w:tcW w:w="1818" w:type="dxa"/>
          </w:tcPr>
          <w:p w14:paraId="79BDFEF7"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There is no supporting written documentation. (8-9)</w:t>
            </w:r>
          </w:p>
        </w:tc>
      </w:tr>
      <w:tr w:rsidR="00C67569" w:rsidRPr="00EC6BB4" w14:paraId="7A5F0932" w14:textId="77777777" w:rsidTr="00D6420A">
        <w:tc>
          <w:tcPr>
            <w:tcW w:w="1368" w:type="dxa"/>
            <w:vAlign w:val="center"/>
          </w:tcPr>
          <w:p w14:paraId="42A32879" w14:textId="77777777" w:rsidR="00C67569" w:rsidRPr="00EC6BB4" w:rsidRDefault="00C67569" w:rsidP="00D6420A">
            <w:pPr>
              <w:jc w:val="center"/>
              <w:rPr>
                <w:rFonts w:ascii="Arial Narrow" w:eastAsia="Calibri" w:hAnsi="Arial Narrow" w:cs="Calibri"/>
                <w:color w:val="000000"/>
                <w:sz w:val="20"/>
              </w:rPr>
            </w:pPr>
            <w:r w:rsidRPr="00EC6BB4">
              <w:rPr>
                <w:rFonts w:ascii="Arial Narrow" w:eastAsia="Calibri" w:hAnsi="Arial Narrow" w:cs="Calibri"/>
                <w:color w:val="000000"/>
                <w:sz w:val="20"/>
              </w:rPr>
              <w:t>Total: 100%</w:t>
            </w:r>
          </w:p>
        </w:tc>
        <w:tc>
          <w:tcPr>
            <w:tcW w:w="2160" w:type="dxa"/>
            <w:vAlign w:val="bottom"/>
          </w:tcPr>
          <w:p w14:paraId="08549269" w14:textId="77777777" w:rsidR="00C67569" w:rsidRPr="00EC6BB4" w:rsidRDefault="00C67569" w:rsidP="00D6420A">
            <w:pPr>
              <w:rPr>
                <w:rFonts w:ascii="Arial Narrow" w:eastAsia="Calibri" w:hAnsi="Arial Narrow" w:cs="Calibri"/>
                <w:color w:val="000000"/>
                <w:sz w:val="20"/>
              </w:rPr>
            </w:pPr>
            <w:r w:rsidRPr="00EC6BB4">
              <w:rPr>
                <w:rFonts w:ascii="Arial Narrow" w:eastAsia="Calibri" w:hAnsi="Arial Narrow" w:cs="Calibri"/>
                <w:color w:val="000000"/>
                <w:sz w:val="20"/>
              </w:rPr>
              <w:t> </w:t>
            </w:r>
          </w:p>
        </w:tc>
        <w:tc>
          <w:tcPr>
            <w:tcW w:w="2250" w:type="dxa"/>
            <w:vAlign w:val="bottom"/>
          </w:tcPr>
          <w:p w14:paraId="2F818190" w14:textId="77777777" w:rsidR="00C67569" w:rsidRPr="00EC6BB4" w:rsidRDefault="00C67569" w:rsidP="00D6420A">
            <w:pPr>
              <w:rPr>
                <w:rFonts w:ascii="Arial Narrow" w:eastAsia="Calibri" w:hAnsi="Arial Narrow" w:cs="Calibri"/>
                <w:color w:val="000000"/>
                <w:sz w:val="20"/>
              </w:rPr>
            </w:pPr>
            <w:r w:rsidRPr="00EC6BB4">
              <w:rPr>
                <w:rFonts w:ascii="Arial Narrow" w:eastAsia="Calibri" w:hAnsi="Arial Narrow" w:cs="Calibri"/>
                <w:color w:val="000000"/>
                <w:sz w:val="20"/>
              </w:rPr>
              <w:t> </w:t>
            </w:r>
          </w:p>
        </w:tc>
        <w:tc>
          <w:tcPr>
            <w:tcW w:w="1980" w:type="dxa"/>
            <w:vAlign w:val="bottom"/>
          </w:tcPr>
          <w:p w14:paraId="16544CBA" w14:textId="77777777" w:rsidR="00C67569" w:rsidRPr="00EC6BB4" w:rsidRDefault="00C67569" w:rsidP="00D6420A">
            <w:pPr>
              <w:rPr>
                <w:rFonts w:ascii="Arial Narrow" w:eastAsia="Calibri" w:hAnsi="Arial Narrow" w:cs="Calibri"/>
                <w:color w:val="000000"/>
                <w:sz w:val="20"/>
              </w:rPr>
            </w:pPr>
            <w:r w:rsidRPr="00EC6BB4">
              <w:rPr>
                <w:rFonts w:ascii="Arial Narrow" w:eastAsia="Calibri" w:hAnsi="Arial Narrow" w:cs="Calibri"/>
                <w:color w:val="000000"/>
                <w:sz w:val="20"/>
              </w:rPr>
              <w:t> </w:t>
            </w:r>
          </w:p>
        </w:tc>
        <w:tc>
          <w:tcPr>
            <w:tcW w:w="1818" w:type="dxa"/>
            <w:vAlign w:val="bottom"/>
          </w:tcPr>
          <w:p w14:paraId="3B104620" w14:textId="77777777" w:rsidR="00C67569" w:rsidRPr="00EC6BB4" w:rsidRDefault="00C67569" w:rsidP="00D6420A">
            <w:pPr>
              <w:rPr>
                <w:rFonts w:ascii="Arial Narrow" w:eastAsia="Calibri" w:hAnsi="Arial Narrow" w:cs="Calibri"/>
                <w:color w:val="000000"/>
                <w:sz w:val="20"/>
              </w:rPr>
            </w:pPr>
            <w:r w:rsidRPr="00EC6BB4">
              <w:rPr>
                <w:rFonts w:ascii="Arial Narrow" w:eastAsia="Calibri" w:hAnsi="Arial Narrow" w:cs="Calibri"/>
                <w:color w:val="000000"/>
                <w:sz w:val="20"/>
              </w:rPr>
              <w:t> </w:t>
            </w:r>
          </w:p>
        </w:tc>
      </w:tr>
    </w:tbl>
    <w:p w14:paraId="2AF0BF9F" w14:textId="77777777" w:rsidR="00C67569" w:rsidRDefault="00C67569" w:rsidP="00887964">
      <w:pPr>
        <w:pStyle w:val="ListParagraph"/>
        <w:ind w:left="1440" w:hanging="1440"/>
        <w:jc w:val="both"/>
        <w:rPr>
          <w:rFonts w:ascii="Arial Narrow" w:hAnsi="Arial Narrow"/>
          <w:sz w:val="24"/>
          <w:lang w:eastAsia="ar-SA"/>
        </w:rPr>
      </w:pPr>
    </w:p>
    <w:sectPr w:rsidR="00C67569" w:rsidSect="00770CED">
      <w:headerReference w:type="default" r:id="rId21"/>
      <w:footerReference w:type="default" r:id="rId22"/>
      <w:type w:val="continuous"/>
      <w:pgSz w:w="12240" w:h="15840" w:code="1"/>
      <w:pgMar w:top="1848" w:right="1440" w:bottom="1440" w:left="1440" w:header="720" w:footer="9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72A10" w14:textId="77777777" w:rsidR="001C52AB" w:rsidRDefault="001C52AB">
      <w:r>
        <w:separator/>
      </w:r>
    </w:p>
  </w:endnote>
  <w:endnote w:type="continuationSeparator" w:id="0">
    <w:p w14:paraId="2B3BE0DA" w14:textId="77777777" w:rsidR="001C52AB" w:rsidRDefault="001C5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Narrow" w:hAnsi="Arial Narrow"/>
        <w:sz w:val="20"/>
      </w:rPr>
      <w:id w:val="1046104715"/>
      <w:docPartObj>
        <w:docPartGallery w:val="Page Numbers (Bottom of Page)"/>
        <w:docPartUnique/>
      </w:docPartObj>
    </w:sdtPr>
    <w:sdtEndPr/>
    <w:sdtContent>
      <w:sdt>
        <w:sdtPr>
          <w:rPr>
            <w:rFonts w:ascii="Arial Narrow" w:hAnsi="Arial Narrow"/>
            <w:sz w:val="20"/>
          </w:rPr>
          <w:id w:val="860082579"/>
          <w:docPartObj>
            <w:docPartGallery w:val="Page Numbers (Top of Page)"/>
            <w:docPartUnique/>
          </w:docPartObj>
        </w:sdtPr>
        <w:sdtEndPr/>
        <w:sdtContent>
          <w:p w14:paraId="659CC19D" w14:textId="77777777" w:rsidR="00320E77" w:rsidRDefault="00320E77">
            <w:pPr>
              <w:pStyle w:val="Footer"/>
              <w:pBdr>
                <w:bottom w:val="single" w:sz="6" w:space="1" w:color="auto"/>
              </w:pBdr>
              <w:jc w:val="right"/>
              <w:rPr>
                <w:rFonts w:ascii="Arial Narrow" w:hAnsi="Arial Narrow"/>
                <w:sz w:val="20"/>
              </w:rPr>
            </w:pPr>
          </w:p>
          <w:p w14:paraId="49BC89CA" w14:textId="6F3B4BA9" w:rsidR="00320E77" w:rsidRPr="00320E77" w:rsidRDefault="00DD560B" w:rsidP="00320E77">
            <w:pPr>
              <w:pStyle w:val="Footer"/>
              <w:tabs>
                <w:tab w:val="left" w:pos="8280"/>
              </w:tabs>
              <w:rPr>
                <w:rFonts w:ascii="Arial Narrow" w:hAnsi="Arial Narrow"/>
                <w:sz w:val="20"/>
              </w:rPr>
            </w:pPr>
            <w:r>
              <w:rPr>
                <w:rFonts w:ascii="Arial Narrow" w:hAnsi="Arial Narrow"/>
                <w:b/>
                <w:sz w:val="20"/>
              </w:rPr>
              <w:t>Data Structures &amp; Algorithms</w:t>
            </w:r>
            <w:r w:rsidR="002D673A">
              <w:rPr>
                <w:rFonts w:ascii="Arial Narrow" w:hAnsi="Arial Narrow"/>
                <w:b/>
                <w:sz w:val="20"/>
              </w:rPr>
              <w:t xml:space="preserve">                                                                                                                  </w:t>
            </w:r>
            <w:r w:rsidR="00320E77">
              <w:rPr>
                <w:rFonts w:ascii="Arial Narrow" w:hAnsi="Arial Narrow"/>
                <w:b/>
                <w:sz w:val="20"/>
              </w:rPr>
              <w:t xml:space="preserve"> </w:t>
            </w:r>
            <w:r w:rsidR="00320E77" w:rsidRPr="00320E77">
              <w:rPr>
                <w:rFonts w:ascii="Arial Narrow" w:hAnsi="Arial Narrow"/>
                <w:b/>
                <w:sz w:val="20"/>
              </w:rPr>
              <w:t xml:space="preserve">Page </w:t>
            </w:r>
            <w:r w:rsidR="00320E77" w:rsidRPr="00320E77">
              <w:rPr>
                <w:rFonts w:ascii="Arial Narrow" w:hAnsi="Arial Narrow"/>
                <w:b/>
                <w:bCs/>
                <w:sz w:val="20"/>
              </w:rPr>
              <w:fldChar w:fldCharType="begin"/>
            </w:r>
            <w:r w:rsidR="00320E77" w:rsidRPr="00320E77">
              <w:rPr>
                <w:rFonts w:ascii="Arial Narrow" w:hAnsi="Arial Narrow"/>
                <w:b/>
                <w:bCs/>
                <w:sz w:val="20"/>
              </w:rPr>
              <w:instrText xml:space="preserve"> PAGE </w:instrText>
            </w:r>
            <w:r w:rsidR="00320E77" w:rsidRPr="00320E77">
              <w:rPr>
                <w:rFonts w:ascii="Arial Narrow" w:hAnsi="Arial Narrow"/>
                <w:b/>
                <w:bCs/>
                <w:sz w:val="20"/>
              </w:rPr>
              <w:fldChar w:fldCharType="separate"/>
            </w:r>
            <w:r w:rsidR="003C00B7">
              <w:rPr>
                <w:rFonts w:ascii="Arial Narrow" w:hAnsi="Arial Narrow"/>
                <w:b/>
                <w:bCs/>
                <w:noProof/>
                <w:sz w:val="20"/>
              </w:rPr>
              <w:t>9</w:t>
            </w:r>
            <w:r w:rsidR="00320E77" w:rsidRPr="00320E77">
              <w:rPr>
                <w:rFonts w:ascii="Arial Narrow" w:hAnsi="Arial Narrow"/>
                <w:b/>
                <w:bCs/>
                <w:sz w:val="20"/>
              </w:rPr>
              <w:fldChar w:fldCharType="end"/>
            </w:r>
            <w:r w:rsidR="00320E77" w:rsidRPr="00320E77">
              <w:rPr>
                <w:rFonts w:ascii="Arial Narrow" w:hAnsi="Arial Narrow"/>
                <w:b/>
                <w:sz w:val="20"/>
              </w:rPr>
              <w:t xml:space="preserve"> of </w:t>
            </w:r>
            <w:r w:rsidR="00320E77" w:rsidRPr="00320E77">
              <w:rPr>
                <w:rFonts w:ascii="Arial Narrow" w:hAnsi="Arial Narrow"/>
                <w:b/>
                <w:bCs/>
                <w:sz w:val="20"/>
              </w:rPr>
              <w:fldChar w:fldCharType="begin"/>
            </w:r>
            <w:r w:rsidR="00320E77" w:rsidRPr="00320E77">
              <w:rPr>
                <w:rFonts w:ascii="Arial Narrow" w:hAnsi="Arial Narrow"/>
                <w:b/>
                <w:bCs/>
                <w:sz w:val="20"/>
              </w:rPr>
              <w:instrText xml:space="preserve"> NUMPAGES  </w:instrText>
            </w:r>
            <w:r w:rsidR="00320E77" w:rsidRPr="00320E77">
              <w:rPr>
                <w:rFonts w:ascii="Arial Narrow" w:hAnsi="Arial Narrow"/>
                <w:b/>
                <w:bCs/>
                <w:sz w:val="20"/>
              </w:rPr>
              <w:fldChar w:fldCharType="separate"/>
            </w:r>
            <w:r w:rsidR="003C00B7">
              <w:rPr>
                <w:rFonts w:ascii="Arial Narrow" w:hAnsi="Arial Narrow"/>
                <w:b/>
                <w:bCs/>
                <w:noProof/>
                <w:sz w:val="20"/>
              </w:rPr>
              <w:t>10</w:t>
            </w:r>
            <w:r w:rsidR="00320E77" w:rsidRPr="00320E77">
              <w:rPr>
                <w:rFonts w:ascii="Arial Narrow" w:hAnsi="Arial Narrow"/>
                <w:b/>
                <w:bCs/>
                <w:sz w:val="20"/>
              </w:rPr>
              <w:fldChar w:fldCharType="end"/>
            </w:r>
          </w:p>
        </w:sdtContent>
      </w:sdt>
    </w:sdtContent>
  </w:sdt>
  <w:p w14:paraId="60FED77B" w14:textId="77777777" w:rsidR="00320E77" w:rsidRPr="00320E77" w:rsidRDefault="00320E77">
    <w:pPr>
      <w:pStyle w:val="Footer"/>
      <w:rPr>
        <w:rFonts w:ascii="Arial Narrow" w:hAnsi="Arial Narrow"/>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FC742" w14:textId="77777777" w:rsidR="001C52AB" w:rsidRDefault="001C52AB">
      <w:r>
        <w:separator/>
      </w:r>
    </w:p>
  </w:footnote>
  <w:footnote w:type="continuationSeparator" w:id="0">
    <w:p w14:paraId="739B224D" w14:textId="77777777" w:rsidR="001C52AB" w:rsidRDefault="001C5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B145B" w14:textId="4774C974" w:rsidR="002B55A0" w:rsidRDefault="002B55A0">
    <w:pPr>
      <w:pStyle w:val="Header"/>
    </w:pPr>
  </w:p>
  <w:p w14:paraId="7038CA7C" w14:textId="77777777" w:rsidR="002B55A0" w:rsidRDefault="002B5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2" w15:restartNumberingAfterBreak="0">
    <w:nsid w:val="00000003"/>
    <w:multiLevelType w:val="singleLevel"/>
    <w:tmpl w:val="00000003"/>
    <w:name w:val="WW8Num4"/>
    <w:lvl w:ilvl="0">
      <w:start w:val="1"/>
      <w:numFmt w:val="lowerLetter"/>
      <w:lvlText w:val="%1.)"/>
      <w:lvlJc w:val="left"/>
      <w:pPr>
        <w:tabs>
          <w:tab w:val="num" w:pos="780"/>
        </w:tabs>
        <w:ind w:left="780" w:hanging="360"/>
      </w:pPr>
    </w:lvl>
  </w:abstractNum>
  <w:abstractNum w:abstractNumId="3" w15:restartNumberingAfterBreak="0">
    <w:nsid w:val="00000004"/>
    <w:multiLevelType w:val="multilevel"/>
    <w:tmpl w:val="084A77FC"/>
    <w:name w:val="WW8Num5"/>
    <w:lvl w:ilvl="0">
      <w:start w:val="1"/>
      <w:numFmt w:val="upperRoman"/>
      <w:lvlText w:val="%1."/>
      <w:lvlJc w:val="left"/>
      <w:pPr>
        <w:tabs>
          <w:tab w:val="num" w:pos="360"/>
        </w:tabs>
        <w:ind w:left="360" w:hanging="360"/>
      </w:p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E6C06F6"/>
    <w:multiLevelType w:val="hybridMultilevel"/>
    <w:tmpl w:val="631A3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B3DC7"/>
    <w:multiLevelType w:val="hybridMultilevel"/>
    <w:tmpl w:val="98BE2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E1DC7"/>
    <w:multiLevelType w:val="singleLevel"/>
    <w:tmpl w:val="4544D818"/>
    <w:lvl w:ilvl="0">
      <w:start w:val="1"/>
      <w:numFmt w:val="upperRoman"/>
      <w:pStyle w:val="Heading6"/>
      <w:lvlText w:val="%1."/>
      <w:lvlJc w:val="left"/>
      <w:pPr>
        <w:tabs>
          <w:tab w:val="num" w:pos="720"/>
        </w:tabs>
        <w:ind w:left="360" w:hanging="360"/>
      </w:pPr>
      <w:rPr>
        <w:rFonts w:ascii="Tahoma" w:hAnsi="Tahoma" w:hint="default"/>
        <w:b/>
        <w:i w:val="0"/>
      </w:rPr>
    </w:lvl>
  </w:abstractNum>
  <w:num w:numId="1">
    <w:abstractNumId w:val="6"/>
  </w:num>
  <w:num w:numId="2">
    <w:abstractNumId w:val="4"/>
  </w:num>
  <w:num w:numId="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93"/>
    <w:rsid w:val="0000518C"/>
    <w:rsid w:val="00007C83"/>
    <w:rsid w:val="00022499"/>
    <w:rsid w:val="0003085A"/>
    <w:rsid w:val="00037879"/>
    <w:rsid w:val="000406D1"/>
    <w:rsid w:val="00047931"/>
    <w:rsid w:val="000514E0"/>
    <w:rsid w:val="0006531D"/>
    <w:rsid w:val="000708AD"/>
    <w:rsid w:val="00080C74"/>
    <w:rsid w:val="00081DB9"/>
    <w:rsid w:val="000850DC"/>
    <w:rsid w:val="00087AC4"/>
    <w:rsid w:val="00090101"/>
    <w:rsid w:val="00097895"/>
    <w:rsid w:val="000A22CD"/>
    <w:rsid w:val="000A2A83"/>
    <w:rsid w:val="000B1043"/>
    <w:rsid w:val="000B1C2C"/>
    <w:rsid w:val="000C5FBA"/>
    <w:rsid w:val="000D51B9"/>
    <w:rsid w:val="000E7609"/>
    <w:rsid w:val="000F2A57"/>
    <w:rsid w:val="000F3BE1"/>
    <w:rsid w:val="000F74AD"/>
    <w:rsid w:val="001003D5"/>
    <w:rsid w:val="00100992"/>
    <w:rsid w:val="00114959"/>
    <w:rsid w:val="0013341E"/>
    <w:rsid w:val="00135774"/>
    <w:rsid w:val="00136806"/>
    <w:rsid w:val="00136CBF"/>
    <w:rsid w:val="00151C7D"/>
    <w:rsid w:val="001623C5"/>
    <w:rsid w:val="00162BD1"/>
    <w:rsid w:val="00170A6A"/>
    <w:rsid w:val="00175F2D"/>
    <w:rsid w:val="00177BFF"/>
    <w:rsid w:val="00195111"/>
    <w:rsid w:val="001B5DAB"/>
    <w:rsid w:val="001B7F2E"/>
    <w:rsid w:val="001C52AB"/>
    <w:rsid w:val="001C6A25"/>
    <w:rsid w:val="001C6E5A"/>
    <w:rsid w:val="001C7040"/>
    <w:rsid w:val="001D0E9F"/>
    <w:rsid w:val="001D6567"/>
    <w:rsid w:val="001E01DF"/>
    <w:rsid w:val="001F3AD0"/>
    <w:rsid w:val="00200171"/>
    <w:rsid w:val="0020039A"/>
    <w:rsid w:val="00203120"/>
    <w:rsid w:val="00205670"/>
    <w:rsid w:val="0021593E"/>
    <w:rsid w:val="00243984"/>
    <w:rsid w:val="00247493"/>
    <w:rsid w:val="00263AC0"/>
    <w:rsid w:val="002676DC"/>
    <w:rsid w:val="00273B5D"/>
    <w:rsid w:val="0027439B"/>
    <w:rsid w:val="00275584"/>
    <w:rsid w:val="002861BE"/>
    <w:rsid w:val="0029328B"/>
    <w:rsid w:val="00293DCD"/>
    <w:rsid w:val="00296594"/>
    <w:rsid w:val="002B4B89"/>
    <w:rsid w:val="002B55A0"/>
    <w:rsid w:val="002C2009"/>
    <w:rsid w:val="002C33B4"/>
    <w:rsid w:val="002C3A27"/>
    <w:rsid w:val="002C6618"/>
    <w:rsid w:val="002D673A"/>
    <w:rsid w:val="002E1BE4"/>
    <w:rsid w:val="002F4DC7"/>
    <w:rsid w:val="002F6481"/>
    <w:rsid w:val="00300FCE"/>
    <w:rsid w:val="00301A33"/>
    <w:rsid w:val="003116C9"/>
    <w:rsid w:val="00314A79"/>
    <w:rsid w:val="00317DE8"/>
    <w:rsid w:val="00320E77"/>
    <w:rsid w:val="00341399"/>
    <w:rsid w:val="003441D9"/>
    <w:rsid w:val="0035130D"/>
    <w:rsid w:val="003743AC"/>
    <w:rsid w:val="00380D5D"/>
    <w:rsid w:val="00395BDA"/>
    <w:rsid w:val="003A5A68"/>
    <w:rsid w:val="003B5437"/>
    <w:rsid w:val="003C00B7"/>
    <w:rsid w:val="003C5A02"/>
    <w:rsid w:val="003D0A13"/>
    <w:rsid w:val="003E0506"/>
    <w:rsid w:val="003E461A"/>
    <w:rsid w:val="00400070"/>
    <w:rsid w:val="00412AC8"/>
    <w:rsid w:val="00415F9E"/>
    <w:rsid w:val="00416E0C"/>
    <w:rsid w:val="00426E93"/>
    <w:rsid w:val="004347E8"/>
    <w:rsid w:val="004438A9"/>
    <w:rsid w:val="00444F14"/>
    <w:rsid w:val="0045184B"/>
    <w:rsid w:val="004622C2"/>
    <w:rsid w:val="00465832"/>
    <w:rsid w:val="00466E08"/>
    <w:rsid w:val="00473469"/>
    <w:rsid w:val="00473A76"/>
    <w:rsid w:val="004743AE"/>
    <w:rsid w:val="004907D2"/>
    <w:rsid w:val="004A1060"/>
    <w:rsid w:val="004A3A78"/>
    <w:rsid w:val="004A6151"/>
    <w:rsid w:val="004C5A31"/>
    <w:rsid w:val="004D0178"/>
    <w:rsid w:val="004D0700"/>
    <w:rsid w:val="004E653A"/>
    <w:rsid w:val="004E7FAF"/>
    <w:rsid w:val="00513F38"/>
    <w:rsid w:val="005333CF"/>
    <w:rsid w:val="005365AF"/>
    <w:rsid w:val="00550C6B"/>
    <w:rsid w:val="00564FCE"/>
    <w:rsid w:val="00573900"/>
    <w:rsid w:val="00582ED0"/>
    <w:rsid w:val="00583563"/>
    <w:rsid w:val="00597530"/>
    <w:rsid w:val="005A1DD3"/>
    <w:rsid w:val="005A2879"/>
    <w:rsid w:val="005A31B8"/>
    <w:rsid w:val="005B2DBA"/>
    <w:rsid w:val="005B2E2B"/>
    <w:rsid w:val="005B798D"/>
    <w:rsid w:val="005E3586"/>
    <w:rsid w:val="005E6ED4"/>
    <w:rsid w:val="00602E0A"/>
    <w:rsid w:val="0061103A"/>
    <w:rsid w:val="0061366D"/>
    <w:rsid w:val="00613F75"/>
    <w:rsid w:val="00624C5B"/>
    <w:rsid w:val="006326A9"/>
    <w:rsid w:val="00632A48"/>
    <w:rsid w:val="00634382"/>
    <w:rsid w:val="006349D2"/>
    <w:rsid w:val="00644076"/>
    <w:rsid w:val="00664C24"/>
    <w:rsid w:val="0066743F"/>
    <w:rsid w:val="0066756C"/>
    <w:rsid w:val="0067093A"/>
    <w:rsid w:val="006757E1"/>
    <w:rsid w:val="00685DCF"/>
    <w:rsid w:val="00687D96"/>
    <w:rsid w:val="00694FB5"/>
    <w:rsid w:val="006A1DEE"/>
    <w:rsid w:val="006A240D"/>
    <w:rsid w:val="006A302A"/>
    <w:rsid w:val="006B715F"/>
    <w:rsid w:val="006C1C03"/>
    <w:rsid w:val="006C531D"/>
    <w:rsid w:val="006E1DB2"/>
    <w:rsid w:val="00712789"/>
    <w:rsid w:val="00733412"/>
    <w:rsid w:val="00746058"/>
    <w:rsid w:val="00753715"/>
    <w:rsid w:val="007566ED"/>
    <w:rsid w:val="00770CED"/>
    <w:rsid w:val="007711E9"/>
    <w:rsid w:val="00781365"/>
    <w:rsid w:val="00792BAD"/>
    <w:rsid w:val="007A368B"/>
    <w:rsid w:val="007B1BB9"/>
    <w:rsid w:val="007B7523"/>
    <w:rsid w:val="007C1CD4"/>
    <w:rsid w:val="007C2F0C"/>
    <w:rsid w:val="007C4FFF"/>
    <w:rsid w:val="007C5A7E"/>
    <w:rsid w:val="00804B1B"/>
    <w:rsid w:val="0081048A"/>
    <w:rsid w:val="008305F3"/>
    <w:rsid w:val="00862809"/>
    <w:rsid w:val="00863FEC"/>
    <w:rsid w:val="00870DC0"/>
    <w:rsid w:val="00880AB5"/>
    <w:rsid w:val="00887964"/>
    <w:rsid w:val="008A108D"/>
    <w:rsid w:val="008D4EFE"/>
    <w:rsid w:val="008E2B0E"/>
    <w:rsid w:val="008E76AE"/>
    <w:rsid w:val="009236F2"/>
    <w:rsid w:val="0093198D"/>
    <w:rsid w:val="00931D96"/>
    <w:rsid w:val="00932DF0"/>
    <w:rsid w:val="0093638F"/>
    <w:rsid w:val="009409CA"/>
    <w:rsid w:val="00980A83"/>
    <w:rsid w:val="00983BE8"/>
    <w:rsid w:val="0099466D"/>
    <w:rsid w:val="00994C34"/>
    <w:rsid w:val="009A171D"/>
    <w:rsid w:val="009C49D5"/>
    <w:rsid w:val="009D2C3F"/>
    <w:rsid w:val="00A1389E"/>
    <w:rsid w:val="00A14955"/>
    <w:rsid w:val="00A14D3C"/>
    <w:rsid w:val="00A33FF2"/>
    <w:rsid w:val="00A432A5"/>
    <w:rsid w:val="00A43825"/>
    <w:rsid w:val="00A535A1"/>
    <w:rsid w:val="00A75DD9"/>
    <w:rsid w:val="00A830EC"/>
    <w:rsid w:val="00A84E9D"/>
    <w:rsid w:val="00A92A49"/>
    <w:rsid w:val="00AB3B6D"/>
    <w:rsid w:val="00AC2986"/>
    <w:rsid w:val="00AC5216"/>
    <w:rsid w:val="00AD3271"/>
    <w:rsid w:val="00AE59B0"/>
    <w:rsid w:val="00AE793C"/>
    <w:rsid w:val="00B14659"/>
    <w:rsid w:val="00B22547"/>
    <w:rsid w:val="00B25783"/>
    <w:rsid w:val="00B26D2C"/>
    <w:rsid w:val="00B31AE4"/>
    <w:rsid w:val="00B34181"/>
    <w:rsid w:val="00B34516"/>
    <w:rsid w:val="00B36C26"/>
    <w:rsid w:val="00B47756"/>
    <w:rsid w:val="00B57048"/>
    <w:rsid w:val="00B77859"/>
    <w:rsid w:val="00BA2EEE"/>
    <w:rsid w:val="00BA4FA5"/>
    <w:rsid w:val="00BB682D"/>
    <w:rsid w:val="00BC4D1A"/>
    <w:rsid w:val="00BC5233"/>
    <w:rsid w:val="00BC5948"/>
    <w:rsid w:val="00BD41B7"/>
    <w:rsid w:val="00BE2502"/>
    <w:rsid w:val="00BF6551"/>
    <w:rsid w:val="00BF7947"/>
    <w:rsid w:val="00C27938"/>
    <w:rsid w:val="00C426A1"/>
    <w:rsid w:val="00C4702F"/>
    <w:rsid w:val="00C57B0D"/>
    <w:rsid w:val="00C67569"/>
    <w:rsid w:val="00C71AFF"/>
    <w:rsid w:val="00C76869"/>
    <w:rsid w:val="00C92C48"/>
    <w:rsid w:val="00C94F28"/>
    <w:rsid w:val="00C96C46"/>
    <w:rsid w:val="00CA044F"/>
    <w:rsid w:val="00CC618E"/>
    <w:rsid w:val="00CE181C"/>
    <w:rsid w:val="00D00AAE"/>
    <w:rsid w:val="00D13200"/>
    <w:rsid w:val="00D15144"/>
    <w:rsid w:val="00D165E3"/>
    <w:rsid w:val="00D246E9"/>
    <w:rsid w:val="00D33378"/>
    <w:rsid w:val="00D46E09"/>
    <w:rsid w:val="00D62D8F"/>
    <w:rsid w:val="00D62E6B"/>
    <w:rsid w:val="00D715AD"/>
    <w:rsid w:val="00D74706"/>
    <w:rsid w:val="00D833C1"/>
    <w:rsid w:val="00D848BF"/>
    <w:rsid w:val="00D908FE"/>
    <w:rsid w:val="00DA1031"/>
    <w:rsid w:val="00DA4C80"/>
    <w:rsid w:val="00DB36EC"/>
    <w:rsid w:val="00DC25FF"/>
    <w:rsid w:val="00DD05A3"/>
    <w:rsid w:val="00DD1C2A"/>
    <w:rsid w:val="00DD1DE3"/>
    <w:rsid w:val="00DD2AE0"/>
    <w:rsid w:val="00DD560B"/>
    <w:rsid w:val="00DD6DEE"/>
    <w:rsid w:val="00E002FF"/>
    <w:rsid w:val="00E134DC"/>
    <w:rsid w:val="00E16D3E"/>
    <w:rsid w:val="00E2014C"/>
    <w:rsid w:val="00E2191B"/>
    <w:rsid w:val="00E23ED0"/>
    <w:rsid w:val="00E27503"/>
    <w:rsid w:val="00E278BE"/>
    <w:rsid w:val="00E27F70"/>
    <w:rsid w:val="00E35B76"/>
    <w:rsid w:val="00E36BFC"/>
    <w:rsid w:val="00E47563"/>
    <w:rsid w:val="00E52217"/>
    <w:rsid w:val="00E61D32"/>
    <w:rsid w:val="00EA4BDA"/>
    <w:rsid w:val="00EA5F33"/>
    <w:rsid w:val="00EB5390"/>
    <w:rsid w:val="00ED1BA6"/>
    <w:rsid w:val="00ED22C7"/>
    <w:rsid w:val="00EE477F"/>
    <w:rsid w:val="00EF2C83"/>
    <w:rsid w:val="00EF5433"/>
    <w:rsid w:val="00F00545"/>
    <w:rsid w:val="00F074CE"/>
    <w:rsid w:val="00F07C3A"/>
    <w:rsid w:val="00F27F80"/>
    <w:rsid w:val="00F41CD6"/>
    <w:rsid w:val="00F46F4B"/>
    <w:rsid w:val="00F666E2"/>
    <w:rsid w:val="00F95861"/>
    <w:rsid w:val="00FB663B"/>
    <w:rsid w:val="00FD595C"/>
    <w:rsid w:val="00FE1689"/>
    <w:rsid w:val="00FE192B"/>
    <w:rsid w:val="00FF330B"/>
    <w:rsid w:val="00FF3483"/>
    <w:rsid w:val="00FF79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36A8B1"/>
  <w15:docId w15:val="{06B99506-D612-4863-B720-8E0F5DB2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666E2"/>
    <w:rPr>
      <w:sz w:val="24"/>
      <w:szCs w:val="24"/>
      <w:lang w:val="en-US"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center"/>
      <w:outlineLvl w:val="1"/>
    </w:pPr>
    <w:rPr>
      <w:b/>
      <w:sz w:val="22"/>
    </w:rPr>
  </w:style>
  <w:style w:type="paragraph" w:styleId="Heading3">
    <w:name w:val="heading 3"/>
    <w:basedOn w:val="Normal"/>
    <w:next w:val="Normal"/>
    <w:qFormat/>
    <w:pPr>
      <w:keepNext/>
      <w:ind w:firstLine="720"/>
      <w:outlineLvl w:val="2"/>
    </w:pPr>
    <w:rPr>
      <w:i/>
      <w:sz w:val="22"/>
    </w:rPr>
  </w:style>
  <w:style w:type="paragraph" w:styleId="Heading4">
    <w:name w:val="heading 4"/>
    <w:basedOn w:val="Normal"/>
    <w:next w:val="Normal"/>
    <w:qFormat/>
    <w:pPr>
      <w:keepNext/>
      <w:jc w:val="center"/>
      <w:outlineLvl w:val="3"/>
    </w:pPr>
    <w:rPr>
      <w:rFonts w:ascii="Tahoma" w:eastAsia="Arial Unicode MS" w:hAnsi="Tahoma"/>
      <w:b/>
      <w:sz w:val="20"/>
    </w:rPr>
  </w:style>
  <w:style w:type="paragraph" w:styleId="Heading5">
    <w:name w:val="heading 5"/>
    <w:basedOn w:val="Normal"/>
    <w:next w:val="Normal"/>
    <w:qFormat/>
    <w:pPr>
      <w:keepNext/>
      <w:spacing w:after="120"/>
      <w:ind w:left="1584" w:firstLine="576"/>
      <w:outlineLvl w:val="4"/>
    </w:pPr>
    <w:rPr>
      <w:rFonts w:ascii="Tahoma" w:hAnsi="Tahoma"/>
      <w:b/>
      <w:sz w:val="20"/>
    </w:rPr>
  </w:style>
  <w:style w:type="paragraph" w:styleId="Heading6">
    <w:name w:val="heading 6"/>
    <w:basedOn w:val="Normal"/>
    <w:next w:val="Normal"/>
    <w:qFormat/>
    <w:pPr>
      <w:keepNext/>
      <w:numPr>
        <w:numId w:val="1"/>
      </w:numPr>
      <w:ind w:left="720" w:hanging="720"/>
      <w:jc w:val="both"/>
      <w:outlineLvl w:val="5"/>
    </w:pPr>
    <w:rPr>
      <w:rFonts w:ascii="Tahoma" w:hAnsi="Tahom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AHeading">
    <w:name w:val="toa heading"/>
    <w:basedOn w:val="Normal"/>
    <w:next w:val="Normal"/>
    <w:semiHidden/>
    <w:pPr>
      <w:tabs>
        <w:tab w:val="left" w:pos="9000"/>
        <w:tab w:val="right" w:pos="9360"/>
      </w:tabs>
      <w:suppressAutoHyphens/>
    </w:pPr>
    <w:rPr>
      <w:rFonts w:ascii="Courier New" w:hAnsi="Courier New"/>
    </w:rPr>
  </w:style>
  <w:style w:type="paragraph" w:styleId="BodyTextIndent">
    <w:name w:val="Body Text Indent"/>
    <w:basedOn w:val="Normal"/>
    <w:pPr>
      <w:ind w:left="2160" w:hanging="1440"/>
      <w:jc w:val="both"/>
    </w:pPr>
    <w:rPr>
      <w:rFonts w:ascii="Tahoma" w:hAnsi="Tahoma"/>
      <w:sz w:val="20"/>
    </w:rPr>
  </w:style>
  <w:style w:type="paragraph" w:styleId="BodyTextIndent2">
    <w:name w:val="Body Text Indent 2"/>
    <w:basedOn w:val="Normal"/>
    <w:pPr>
      <w:ind w:left="720"/>
      <w:jc w:val="both"/>
    </w:pPr>
    <w:rPr>
      <w:rFonts w:ascii="Tahoma" w:hAnsi="Tahoma"/>
      <w:sz w:val="20"/>
    </w:rPr>
  </w:style>
  <w:style w:type="paragraph" w:styleId="BodyTextIndent3">
    <w:name w:val="Body Text Indent 3"/>
    <w:basedOn w:val="Normal"/>
    <w:pPr>
      <w:ind w:left="1080"/>
      <w:jc w:val="both"/>
    </w:pPr>
    <w:rPr>
      <w:rFonts w:ascii="Tahoma" w:hAnsi="Tahoma"/>
      <w:sz w:val="20"/>
    </w:rPr>
  </w:style>
  <w:style w:type="character" w:customStyle="1" w:styleId="Heading1Char">
    <w:name w:val="Heading 1 Char"/>
    <w:rPr>
      <w:b/>
      <w:sz w:val="24"/>
      <w:szCs w:val="24"/>
    </w:rPr>
  </w:style>
  <w:style w:type="character" w:customStyle="1" w:styleId="Heading2Char">
    <w:name w:val="Heading 2 Char"/>
    <w:rPr>
      <w:b/>
      <w:sz w:val="22"/>
      <w:szCs w:val="24"/>
    </w:rPr>
  </w:style>
  <w:style w:type="paragraph" w:styleId="ListParagraph">
    <w:name w:val="List Paragraph"/>
    <w:basedOn w:val="Normal"/>
    <w:uiPriority w:val="34"/>
    <w:qFormat/>
    <w:rsid w:val="00687D96"/>
    <w:pPr>
      <w:spacing w:after="200" w:line="276" w:lineRule="auto"/>
      <w:ind w:left="720"/>
      <w:contextualSpacing/>
    </w:pPr>
    <w:rPr>
      <w:rFonts w:ascii="Calibri" w:eastAsia="Calibri" w:hAnsi="Calibri"/>
      <w:sz w:val="22"/>
      <w:szCs w:val="22"/>
      <w:lang w:val="en-PH"/>
    </w:rPr>
  </w:style>
  <w:style w:type="paragraph" w:customStyle="1" w:styleId="bp">
    <w:name w:val="bp"/>
    <w:basedOn w:val="Normal"/>
    <w:rsid w:val="00BB682D"/>
    <w:pPr>
      <w:spacing w:before="100" w:beforeAutospacing="1" w:after="100" w:afterAutospacing="1"/>
    </w:pPr>
    <w:rPr>
      <w:lang w:val="fil-PH" w:eastAsia="fil-PH"/>
    </w:rPr>
  </w:style>
  <w:style w:type="paragraph" w:styleId="NormalWeb">
    <w:name w:val="Normal (Web)"/>
    <w:basedOn w:val="Normal"/>
    <w:uiPriority w:val="99"/>
    <w:unhideWhenUsed/>
    <w:rsid w:val="00314A79"/>
    <w:pPr>
      <w:spacing w:before="100" w:beforeAutospacing="1" w:after="100" w:afterAutospacing="1"/>
    </w:pPr>
  </w:style>
  <w:style w:type="character" w:styleId="Hyperlink">
    <w:name w:val="Hyperlink"/>
    <w:uiPriority w:val="99"/>
    <w:unhideWhenUsed/>
    <w:rsid w:val="004A1060"/>
    <w:rPr>
      <w:color w:val="0000FF"/>
      <w:u w:val="single"/>
    </w:rPr>
  </w:style>
  <w:style w:type="character" w:styleId="Strong">
    <w:name w:val="Strong"/>
    <w:uiPriority w:val="22"/>
    <w:qFormat/>
    <w:rsid w:val="00466E08"/>
    <w:rPr>
      <w:b/>
      <w:bCs/>
    </w:rPr>
  </w:style>
  <w:style w:type="table" w:styleId="TableGrid">
    <w:name w:val="Table Grid"/>
    <w:basedOn w:val="TableNormal"/>
    <w:uiPriority w:val="59"/>
    <w:rsid w:val="000B1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E59B0"/>
    <w:rPr>
      <w:rFonts w:ascii="Tahoma" w:hAnsi="Tahoma" w:cs="Tahoma"/>
      <w:sz w:val="16"/>
      <w:szCs w:val="16"/>
    </w:rPr>
  </w:style>
  <w:style w:type="character" w:customStyle="1" w:styleId="BalloonTextChar">
    <w:name w:val="Balloon Text Char"/>
    <w:basedOn w:val="DefaultParagraphFont"/>
    <w:link w:val="BalloonText"/>
    <w:rsid w:val="00AE59B0"/>
    <w:rPr>
      <w:rFonts w:ascii="Tahoma" w:hAnsi="Tahoma" w:cs="Tahoma"/>
      <w:sz w:val="16"/>
      <w:szCs w:val="16"/>
      <w:lang w:val="en-US" w:eastAsia="en-US"/>
    </w:rPr>
  </w:style>
  <w:style w:type="paragraph" w:styleId="NoSpacing">
    <w:name w:val="No Spacing"/>
    <w:link w:val="NoSpacingChar"/>
    <w:uiPriority w:val="1"/>
    <w:qFormat/>
    <w:rsid w:val="00A432A5"/>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432A5"/>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A432A5"/>
    <w:rPr>
      <w:sz w:val="24"/>
      <w:szCs w:val="24"/>
      <w:lang w:val="en-US" w:eastAsia="en-US"/>
    </w:rPr>
  </w:style>
  <w:style w:type="character" w:customStyle="1" w:styleId="FooterChar">
    <w:name w:val="Footer Char"/>
    <w:basedOn w:val="DefaultParagraphFont"/>
    <w:link w:val="Footer"/>
    <w:uiPriority w:val="99"/>
    <w:rsid w:val="00320E7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30669">
      <w:bodyDiv w:val="1"/>
      <w:marLeft w:val="0"/>
      <w:marRight w:val="0"/>
      <w:marTop w:val="0"/>
      <w:marBottom w:val="0"/>
      <w:divBdr>
        <w:top w:val="none" w:sz="0" w:space="0" w:color="auto"/>
        <w:left w:val="none" w:sz="0" w:space="0" w:color="auto"/>
        <w:bottom w:val="none" w:sz="0" w:space="0" w:color="auto"/>
        <w:right w:val="none" w:sz="0" w:space="0" w:color="auto"/>
      </w:divBdr>
    </w:div>
    <w:div w:id="175076237">
      <w:bodyDiv w:val="1"/>
      <w:marLeft w:val="0"/>
      <w:marRight w:val="0"/>
      <w:marTop w:val="0"/>
      <w:marBottom w:val="0"/>
      <w:divBdr>
        <w:top w:val="none" w:sz="0" w:space="0" w:color="auto"/>
        <w:left w:val="none" w:sz="0" w:space="0" w:color="auto"/>
        <w:bottom w:val="none" w:sz="0" w:space="0" w:color="auto"/>
        <w:right w:val="none" w:sz="0" w:space="0" w:color="auto"/>
      </w:divBdr>
      <w:divsChild>
        <w:div w:id="1053232122">
          <w:marLeft w:val="0"/>
          <w:marRight w:val="0"/>
          <w:marTop w:val="0"/>
          <w:marBottom w:val="0"/>
          <w:divBdr>
            <w:top w:val="none" w:sz="0" w:space="0" w:color="auto"/>
            <w:left w:val="none" w:sz="0" w:space="0" w:color="auto"/>
            <w:bottom w:val="none" w:sz="0" w:space="0" w:color="auto"/>
            <w:right w:val="none" w:sz="0" w:space="0" w:color="auto"/>
          </w:divBdr>
          <w:divsChild>
            <w:div w:id="1650741345">
              <w:marLeft w:val="0"/>
              <w:marRight w:val="0"/>
              <w:marTop w:val="167"/>
              <w:marBottom w:val="167"/>
              <w:divBdr>
                <w:top w:val="none" w:sz="0" w:space="0" w:color="auto"/>
                <w:left w:val="none" w:sz="0" w:space="0" w:color="auto"/>
                <w:bottom w:val="none" w:sz="0" w:space="0" w:color="auto"/>
                <w:right w:val="none" w:sz="0" w:space="0" w:color="auto"/>
              </w:divBdr>
              <w:divsChild>
                <w:div w:id="1298758307">
                  <w:marLeft w:val="0"/>
                  <w:marRight w:val="0"/>
                  <w:marTop w:val="0"/>
                  <w:marBottom w:val="335"/>
                  <w:divBdr>
                    <w:top w:val="none" w:sz="0" w:space="0" w:color="auto"/>
                    <w:left w:val="none" w:sz="0" w:space="0" w:color="auto"/>
                    <w:bottom w:val="none" w:sz="0" w:space="0" w:color="auto"/>
                    <w:right w:val="none" w:sz="0" w:space="0" w:color="auto"/>
                  </w:divBdr>
                  <w:divsChild>
                    <w:div w:id="993680532">
                      <w:marLeft w:val="0"/>
                      <w:marRight w:val="0"/>
                      <w:marTop w:val="0"/>
                      <w:marBottom w:val="0"/>
                      <w:divBdr>
                        <w:top w:val="none" w:sz="0" w:space="0" w:color="auto"/>
                        <w:left w:val="none" w:sz="0" w:space="0" w:color="auto"/>
                        <w:bottom w:val="none" w:sz="0" w:space="0" w:color="auto"/>
                        <w:right w:val="none" w:sz="0" w:space="0" w:color="auto"/>
                      </w:divBdr>
                      <w:divsChild>
                        <w:div w:id="493105841">
                          <w:marLeft w:val="0"/>
                          <w:marRight w:val="0"/>
                          <w:marTop w:val="0"/>
                          <w:marBottom w:val="0"/>
                          <w:divBdr>
                            <w:top w:val="none" w:sz="0" w:space="0" w:color="auto"/>
                            <w:left w:val="none" w:sz="0" w:space="0" w:color="auto"/>
                            <w:bottom w:val="none" w:sz="0" w:space="0" w:color="auto"/>
                            <w:right w:val="none" w:sz="0" w:space="0" w:color="auto"/>
                          </w:divBdr>
                          <w:divsChild>
                            <w:div w:id="778649075">
                              <w:marLeft w:val="-469"/>
                              <w:marRight w:val="-469"/>
                              <w:marTop w:val="0"/>
                              <w:marBottom w:val="0"/>
                              <w:divBdr>
                                <w:top w:val="none" w:sz="0" w:space="0" w:color="auto"/>
                                <w:left w:val="none" w:sz="0" w:space="0" w:color="auto"/>
                                <w:bottom w:val="none" w:sz="0" w:space="0" w:color="auto"/>
                                <w:right w:val="none" w:sz="0" w:space="0" w:color="auto"/>
                              </w:divBdr>
                              <w:divsChild>
                                <w:div w:id="1738745533">
                                  <w:marLeft w:val="0"/>
                                  <w:marRight w:val="0"/>
                                  <w:marTop w:val="0"/>
                                  <w:marBottom w:val="0"/>
                                  <w:divBdr>
                                    <w:top w:val="none" w:sz="0" w:space="0" w:color="auto"/>
                                    <w:left w:val="none" w:sz="0" w:space="0" w:color="auto"/>
                                    <w:bottom w:val="none" w:sz="0" w:space="0" w:color="auto"/>
                                    <w:right w:val="none" w:sz="0" w:space="0" w:color="auto"/>
                                  </w:divBdr>
                                  <w:divsChild>
                                    <w:div w:id="93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131780">
      <w:bodyDiv w:val="1"/>
      <w:marLeft w:val="0"/>
      <w:marRight w:val="0"/>
      <w:marTop w:val="0"/>
      <w:marBottom w:val="0"/>
      <w:divBdr>
        <w:top w:val="single" w:sz="24" w:space="0" w:color="FF3300"/>
        <w:left w:val="none" w:sz="0" w:space="0" w:color="auto"/>
        <w:bottom w:val="none" w:sz="0" w:space="0" w:color="auto"/>
        <w:right w:val="none" w:sz="0" w:space="0" w:color="auto"/>
      </w:divBdr>
      <w:divsChild>
        <w:div w:id="132069704">
          <w:marLeft w:val="0"/>
          <w:marRight w:val="0"/>
          <w:marTop w:val="0"/>
          <w:marBottom w:val="180"/>
          <w:divBdr>
            <w:top w:val="none" w:sz="0" w:space="0" w:color="auto"/>
            <w:left w:val="none" w:sz="0" w:space="0" w:color="auto"/>
            <w:bottom w:val="none" w:sz="0" w:space="0" w:color="auto"/>
            <w:right w:val="none" w:sz="0" w:space="0" w:color="auto"/>
          </w:divBdr>
          <w:divsChild>
            <w:div w:id="1376658575">
              <w:marLeft w:val="0"/>
              <w:marRight w:val="0"/>
              <w:marTop w:val="0"/>
              <w:marBottom w:val="0"/>
              <w:divBdr>
                <w:top w:val="none" w:sz="0" w:space="0" w:color="auto"/>
                <w:left w:val="none" w:sz="0" w:space="0" w:color="auto"/>
                <w:bottom w:val="none" w:sz="0" w:space="0" w:color="auto"/>
                <w:right w:val="none" w:sz="0" w:space="0" w:color="auto"/>
              </w:divBdr>
              <w:divsChild>
                <w:div w:id="726685791">
                  <w:marLeft w:val="0"/>
                  <w:marRight w:val="0"/>
                  <w:marTop w:val="0"/>
                  <w:marBottom w:val="0"/>
                  <w:divBdr>
                    <w:top w:val="none" w:sz="0" w:space="0" w:color="auto"/>
                    <w:left w:val="none" w:sz="0" w:space="0" w:color="auto"/>
                    <w:bottom w:val="none" w:sz="0" w:space="0" w:color="auto"/>
                    <w:right w:val="none" w:sz="0" w:space="0" w:color="auto"/>
                  </w:divBdr>
                  <w:divsChild>
                    <w:div w:id="164055803">
                      <w:marLeft w:val="0"/>
                      <w:marRight w:val="-5727"/>
                      <w:marTop w:val="0"/>
                      <w:marBottom w:val="0"/>
                      <w:divBdr>
                        <w:top w:val="none" w:sz="0" w:space="0" w:color="auto"/>
                        <w:left w:val="none" w:sz="0" w:space="0" w:color="auto"/>
                        <w:bottom w:val="none" w:sz="0" w:space="0" w:color="auto"/>
                        <w:right w:val="none" w:sz="0" w:space="0" w:color="auto"/>
                      </w:divBdr>
                      <w:divsChild>
                        <w:div w:id="1551766339">
                          <w:marLeft w:val="0"/>
                          <w:marRight w:val="0"/>
                          <w:marTop w:val="360"/>
                          <w:marBottom w:val="360"/>
                          <w:divBdr>
                            <w:top w:val="none" w:sz="0" w:space="0" w:color="auto"/>
                            <w:left w:val="none" w:sz="0" w:space="0" w:color="auto"/>
                            <w:bottom w:val="none" w:sz="0" w:space="0" w:color="auto"/>
                            <w:right w:val="none" w:sz="0" w:space="0" w:color="auto"/>
                          </w:divBdr>
                          <w:divsChild>
                            <w:div w:id="2020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7761">
      <w:bodyDiv w:val="1"/>
      <w:marLeft w:val="0"/>
      <w:marRight w:val="0"/>
      <w:marTop w:val="0"/>
      <w:marBottom w:val="0"/>
      <w:divBdr>
        <w:top w:val="none" w:sz="0" w:space="0" w:color="auto"/>
        <w:left w:val="none" w:sz="0" w:space="0" w:color="auto"/>
        <w:bottom w:val="none" w:sz="0" w:space="0" w:color="auto"/>
        <w:right w:val="none" w:sz="0" w:space="0" w:color="auto"/>
      </w:divBdr>
      <w:divsChild>
        <w:div w:id="633608976">
          <w:marLeft w:val="1613"/>
          <w:marRight w:val="0"/>
          <w:marTop w:val="96"/>
          <w:marBottom w:val="0"/>
          <w:divBdr>
            <w:top w:val="none" w:sz="0" w:space="0" w:color="auto"/>
            <w:left w:val="none" w:sz="0" w:space="0" w:color="auto"/>
            <w:bottom w:val="none" w:sz="0" w:space="0" w:color="auto"/>
            <w:right w:val="none" w:sz="0" w:space="0" w:color="auto"/>
          </w:divBdr>
        </w:div>
        <w:div w:id="983971829">
          <w:marLeft w:val="1613"/>
          <w:marRight w:val="0"/>
          <w:marTop w:val="96"/>
          <w:marBottom w:val="0"/>
          <w:divBdr>
            <w:top w:val="none" w:sz="0" w:space="0" w:color="auto"/>
            <w:left w:val="none" w:sz="0" w:space="0" w:color="auto"/>
            <w:bottom w:val="none" w:sz="0" w:space="0" w:color="auto"/>
            <w:right w:val="none" w:sz="0" w:space="0" w:color="auto"/>
          </w:divBdr>
        </w:div>
        <w:div w:id="1052733609">
          <w:marLeft w:val="1613"/>
          <w:marRight w:val="0"/>
          <w:marTop w:val="96"/>
          <w:marBottom w:val="0"/>
          <w:divBdr>
            <w:top w:val="none" w:sz="0" w:space="0" w:color="auto"/>
            <w:left w:val="none" w:sz="0" w:space="0" w:color="auto"/>
            <w:bottom w:val="none" w:sz="0" w:space="0" w:color="auto"/>
            <w:right w:val="none" w:sz="0" w:space="0" w:color="auto"/>
          </w:divBdr>
        </w:div>
        <w:div w:id="1102383093">
          <w:marLeft w:val="907"/>
          <w:marRight w:val="0"/>
          <w:marTop w:val="106"/>
          <w:marBottom w:val="0"/>
          <w:divBdr>
            <w:top w:val="none" w:sz="0" w:space="0" w:color="auto"/>
            <w:left w:val="none" w:sz="0" w:space="0" w:color="auto"/>
            <w:bottom w:val="none" w:sz="0" w:space="0" w:color="auto"/>
            <w:right w:val="none" w:sz="0" w:space="0" w:color="auto"/>
          </w:divBdr>
        </w:div>
        <w:div w:id="1422530223">
          <w:marLeft w:val="907"/>
          <w:marRight w:val="0"/>
          <w:marTop w:val="106"/>
          <w:marBottom w:val="0"/>
          <w:divBdr>
            <w:top w:val="none" w:sz="0" w:space="0" w:color="auto"/>
            <w:left w:val="none" w:sz="0" w:space="0" w:color="auto"/>
            <w:bottom w:val="none" w:sz="0" w:space="0" w:color="auto"/>
            <w:right w:val="none" w:sz="0" w:space="0" w:color="auto"/>
          </w:divBdr>
        </w:div>
      </w:divsChild>
    </w:div>
    <w:div w:id="1025866336">
      <w:bodyDiv w:val="1"/>
      <w:marLeft w:val="0"/>
      <w:marRight w:val="0"/>
      <w:marTop w:val="0"/>
      <w:marBottom w:val="0"/>
      <w:divBdr>
        <w:top w:val="none" w:sz="0" w:space="0" w:color="auto"/>
        <w:left w:val="none" w:sz="0" w:space="0" w:color="auto"/>
        <w:bottom w:val="none" w:sz="0" w:space="0" w:color="auto"/>
        <w:right w:val="none" w:sz="0" w:space="0" w:color="auto"/>
      </w:divBdr>
      <w:divsChild>
        <w:div w:id="949121439">
          <w:marLeft w:val="547"/>
          <w:marRight w:val="0"/>
          <w:marTop w:val="154"/>
          <w:marBottom w:val="0"/>
          <w:divBdr>
            <w:top w:val="none" w:sz="0" w:space="0" w:color="auto"/>
            <w:left w:val="none" w:sz="0" w:space="0" w:color="auto"/>
            <w:bottom w:val="none" w:sz="0" w:space="0" w:color="auto"/>
            <w:right w:val="none" w:sz="0" w:space="0" w:color="auto"/>
          </w:divBdr>
        </w:div>
        <w:div w:id="1762336963">
          <w:marLeft w:val="1166"/>
          <w:marRight w:val="0"/>
          <w:marTop w:val="134"/>
          <w:marBottom w:val="0"/>
          <w:divBdr>
            <w:top w:val="none" w:sz="0" w:space="0" w:color="auto"/>
            <w:left w:val="none" w:sz="0" w:space="0" w:color="auto"/>
            <w:bottom w:val="none" w:sz="0" w:space="0" w:color="auto"/>
            <w:right w:val="none" w:sz="0" w:space="0" w:color="auto"/>
          </w:divBdr>
        </w:div>
        <w:div w:id="842671102">
          <w:marLeft w:val="1166"/>
          <w:marRight w:val="0"/>
          <w:marTop w:val="134"/>
          <w:marBottom w:val="0"/>
          <w:divBdr>
            <w:top w:val="none" w:sz="0" w:space="0" w:color="auto"/>
            <w:left w:val="none" w:sz="0" w:space="0" w:color="auto"/>
            <w:bottom w:val="none" w:sz="0" w:space="0" w:color="auto"/>
            <w:right w:val="none" w:sz="0" w:space="0" w:color="auto"/>
          </w:divBdr>
        </w:div>
        <w:div w:id="1331176112">
          <w:marLeft w:val="1166"/>
          <w:marRight w:val="0"/>
          <w:marTop w:val="134"/>
          <w:marBottom w:val="0"/>
          <w:divBdr>
            <w:top w:val="none" w:sz="0" w:space="0" w:color="auto"/>
            <w:left w:val="none" w:sz="0" w:space="0" w:color="auto"/>
            <w:bottom w:val="none" w:sz="0" w:space="0" w:color="auto"/>
            <w:right w:val="none" w:sz="0" w:space="0" w:color="auto"/>
          </w:divBdr>
        </w:div>
        <w:div w:id="1112363018">
          <w:marLeft w:val="1166"/>
          <w:marRight w:val="0"/>
          <w:marTop w:val="134"/>
          <w:marBottom w:val="0"/>
          <w:divBdr>
            <w:top w:val="none" w:sz="0" w:space="0" w:color="auto"/>
            <w:left w:val="none" w:sz="0" w:space="0" w:color="auto"/>
            <w:bottom w:val="none" w:sz="0" w:space="0" w:color="auto"/>
            <w:right w:val="none" w:sz="0" w:space="0" w:color="auto"/>
          </w:divBdr>
        </w:div>
      </w:divsChild>
    </w:div>
    <w:div w:id="1440029439">
      <w:bodyDiv w:val="1"/>
      <w:marLeft w:val="0"/>
      <w:marRight w:val="0"/>
      <w:marTop w:val="0"/>
      <w:marBottom w:val="0"/>
      <w:divBdr>
        <w:top w:val="none" w:sz="0" w:space="0" w:color="auto"/>
        <w:left w:val="none" w:sz="0" w:space="0" w:color="auto"/>
        <w:bottom w:val="none" w:sz="0" w:space="0" w:color="auto"/>
        <w:right w:val="none" w:sz="0" w:space="0" w:color="auto"/>
      </w:divBdr>
      <w:divsChild>
        <w:div w:id="849492227">
          <w:marLeft w:val="1166"/>
          <w:marRight w:val="0"/>
          <w:marTop w:val="134"/>
          <w:marBottom w:val="0"/>
          <w:divBdr>
            <w:top w:val="none" w:sz="0" w:space="0" w:color="auto"/>
            <w:left w:val="none" w:sz="0" w:space="0" w:color="auto"/>
            <w:bottom w:val="none" w:sz="0" w:space="0" w:color="auto"/>
            <w:right w:val="none" w:sz="0" w:space="0" w:color="auto"/>
          </w:divBdr>
        </w:div>
        <w:div w:id="1065645727">
          <w:marLeft w:val="1166"/>
          <w:marRight w:val="0"/>
          <w:marTop w:val="134"/>
          <w:marBottom w:val="0"/>
          <w:divBdr>
            <w:top w:val="none" w:sz="0" w:space="0" w:color="auto"/>
            <w:left w:val="none" w:sz="0" w:space="0" w:color="auto"/>
            <w:bottom w:val="none" w:sz="0" w:space="0" w:color="auto"/>
            <w:right w:val="none" w:sz="0" w:space="0" w:color="auto"/>
          </w:divBdr>
        </w:div>
      </w:divsChild>
    </w:div>
    <w:div w:id="1499491871">
      <w:bodyDiv w:val="1"/>
      <w:marLeft w:val="0"/>
      <w:marRight w:val="0"/>
      <w:marTop w:val="0"/>
      <w:marBottom w:val="0"/>
      <w:divBdr>
        <w:top w:val="single" w:sz="24" w:space="0" w:color="FF3300"/>
        <w:left w:val="none" w:sz="0" w:space="0" w:color="auto"/>
        <w:bottom w:val="none" w:sz="0" w:space="0" w:color="auto"/>
        <w:right w:val="none" w:sz="0" w:space="0" w:color="auto"/>
      </w:divBdr>
      <w:divsChild>
        <w:div w:id="369379989">
          <w:marLeft w:val="0"/>
          <w:marRight w:val="0"/>
          <w:marTop w:val="0"/>
          <w:marBottom w:val="180"/>
          <w:divBdr>
            <w:top w:val="none" w:sz="0" w:space="0" w:color="auto"/>
            <w:left w:val="none" w:sz="0" w:space="0" w:color="auto"/>
            <w:bottom w:val="none" w:sz="0" w:space="0" w:color="auto"/>
            <w:right w:val="none" w:sz="0" w:space="0" w:color="auto"/>
          </w:divBdr>
          <w:divsChild>
            <w:div w:id="174417330">
              <w:marLeft w:val="0"/>
              <w:marRight w:val="0"/>
              <w:marTop w:val="0"/>
              <w:marBottom w:val="0"/>
              <w:divBdr>
                <w:top w:val="none" w:sz="0" w:space="0" w:color="auto"/>
                <w:left w:val="none" w:sz="0" w:space="0" w:color="auto"/>
                <w:bottom w:val="none" w:sz="0" w:space="0" w:color="auto"/>
                <w:right w:val="none" w:sz="0" w:space="0" w:color="auto"/>
              </w:divBdr>
              <w:divsChild>
                <w:div w:id="1368874755">
                  <w:marLeft w:val="0"/>
                  <w:marRight w:val="0"/>
                  <w:marTop w:val="0"/>
                  <w:marBottom w:val="0"/>
                  <w:divBdr>
                    <w:top w:val="none" w:sz="0" w:space="0" w:color="auto"/>
                    <w:left w:val="none" w:sz="0" w:space="0" w:color="auto"/>
                    <w:bottom w:val="none" w:sz="0" w:space="0" w:color="auto"/>
                    <w:right w:val="none" w:sz="0" w:space="0" w:color="auto"/>
                  </w:divBdr>
                  <w:divsChild>
                    <w:div w:id="1270578347">
                      <w:marLeft w:val="0"/>
                      <w:marRight w:val="-5727"/>
                      <w:marTop w:val="0"/>
                      <w:marBottom w:val="0"/>
                      <w:divBdr>
                        <w:top w:val="none" w:sz="0" w:space="0" w:color="auto"/>
                        <w:left w:val="none" w:sz="0" w:space="0" w:color="auto"/>
                        <w:bottom w:val="none" w:sz="0" w:space="0" w:color="auto"/>
                        <w:right w:val="none" w:sz="0" w:space="0" w:color="auto"/>
                      </w:divBdr>
                      <w:divsChild>
                        <w:div w:id="528222511">
                          <w:marLeft w:val="0"/>
                          <w:marRight w:val="0"/>
                          <w:marTop w:val="360"/>
                          <w:marBottom w:val="360"/>
                          <w:divBdr>
                            <w:top w:val="none" w:sz="0" w:space="0" w:color="auto"/>
                            <w:left w:val="none" w:sz="0" w:space="0" w:color="auto"/>
                            <w:bottom w:val="none" w:sz="0" w:space="0" w:color="auto"/>
                            <w:right w:val="none" w:sz="0" w:space="0" w:color="auto"/>
                          </w:divBdr>
                          <w:divsChild>
                            <w:div w:id="5952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090179">
      <w:bodyDiv w:val="1"/>
      <w:marLeft w:val="0"/>
      <w:marRight w:val="0"/>
      <w:marTop w:val="0"/>
      <w:marBottom w:val="0"/>
      <w:divBdr>
        <w:top w:val="none" w:sz="0" w:space="0" w:color="auto"/>
        <w:left w:val="none" w:sz="0" w:space="0" w:color="auto"/>
        <w:bottom w:val="none" w:sz="0" w:space="0" w:color="auto"/>
        <w:right w:val="none" w:sz="0" w:space="0" w:color="auto"/>
      </w:divBdr>
    </w:div>
    <w:div w:id="1691376491">
      <w:bodyDiv w:val="1"/>
      <w:marLeft w:val="0"/>
      <w:marRight w:val="0"/>
      <w:marTop w:val="0"/>
      <w:marBottom w:val="0"/>
      <w:divBdr>
        <w:top w:val="none" w:sz="0" w:space="0" w:color="auto"/>
        <w:left w:val="none" w:sz="0" w:space="0" w:color="auto"/>
        <w:bottom w:val="none" w:sz="0" w:space="0" w:color="auto"/>
        <w:right w:val="none" w:sz="0" w:space="0" w:color="auto"/>
      </w:divBdr>
    </w:div>
    <w:div w:id="1762137929">
      <w:bodyDiv w:val="1"/>
      <w:marLeft w:val="0"/>
      <w:marRight w:val="0"/>
      <w:marTop w:val="0"/>
      <w:marBottom w:val="0"/>
      <w:divBdr>
        <w:top w:val="none" w:sz="0" w:space="0" w:color="auto"/>
        <w:left w:val="none" w:sz="0" w:space="0" w:color="auto"/>
        <w:bottom w:val="none" w:sz="0" w:space="0" w:color="auto"/>
        <w:right w:val="none" w:sz="0" w:space="0" w:color="auto"/>
      </w:divBdr>
    </w:div>
    <w:div w:id="1964460478">
      <w:bodyDiv w:val="1"/>
      <w:marLeft w:val="0"/>
      <w:marRight w:val="0"/>
      <w:marTop w:val="0"/>
      <w:marBottom w:val="0"/>
      <w:divBdr>
        <w:top w:val="none" w:sz="0" w:space="0" w:color="auto"/>
        <w:left w:val="none" w:sz="0" w:space="0" w:color="auto"/>
        <w:bottom w:val="none" w:sz="0" w:space="0" w:color="auto"/>
        <w:right w:val="none" w:sz="0" w:space="0" w:color="auto"/>
      </w:divBdr>
      <w:divsChild>
        <w:div w:id="140462980">
          <w:marLeft w:val="547"/>
          <w:marRight w:val="0"/>
          <w:marTop w:val="154"/>
          <w:marBottom w:val="0"/>
          <w:divBdr>
            <w:top w:val="none" w:sz="0" w:space="0" w:color="auto"/>
            <w:left w:val="none" w:sz="0" w:space="0" w:color="auto"/>
            <w:bottom w:val="none" w:sz="0" w:space="0" w:color="auto"/>
            <w:right w:val="none" w:sz="0" w:space="0" w:color="auto"/>
          </w:divBdr>
        </w:div>
        <w:div w:id="1034187165">
          <w:marLeft w:val="1166"/>
          <w:marRight w:val="0"/>
          <w:marTop w:val="134"/>
          <w:marBottom w:val="0"/>
          <w:divBdr>
            <w:top w:val="none" w:sz="0" w:space="0" w:color="auto"/>
            <w:left w:val="none" w:sz="0" w:space="0" w:color="auto"/>
            <w:bottom w:val="none" w:sz="0" w:space="0" w:color="auto"/>
            <w:right w:val="none" w:sz="0" w:space="0" w:color="auto"/>
          </w:divBdr>
        </w:div>
        <w:div w:id="1948848460">
          <w:marLeft w:val="1166"/>
          <w:marRight w:val="0"/>
          <w:marTop w:val="134"/>
          <w:marBottom w:val="0"/>
          <w:divBdr>
            <w:top w:val="none" w:sz="0" w:space="0" w:color="auto"/>
            <w:left w:val="none" w:sz="0" w:space="0" w:color="auto"/>
            <w:bottom w:val="none" w:sz="0" w:space="0" w:color="auto"/>
            <w:right w:val="none" w:sz="0" w:space="0" w:color="auto"/>
          </w:divBdr>
        </w:div>
        <w:div w:id="1690715080">
          <w:marLeft w:val="1166"/>
          <w:marRight w:val="0"/>
          <w:marTop w:val="134"/>
          <w:marBottom w:val="0"/>
          <w:divBdr>
            <w:top w:val="none" w:sz="0" w:space="0" w:color="auto"/>
            <w:left w:val="none" w:sz="0" w:space="0" w:color="auto"/>
            <w:bottom w:val="none" w:sz="0" w:space="0" w:color="auto"/>
            <w:right w:val="none" w:sz="0" w:space="0" w:color="auto"/>
          </w:divBdr>
        </w:div>
        <w:div w:id="1486169437">
          <w:marLeft w:val="1166"/>
          <w:marRight w:val="0"/>
          <w:marTop w:val="134"/>
          <w:marBottom w:val="0"/>
          <w:divBdr>
            <w:top w:val="none" w:sz="0" w:space="0" w:color="auto"/>
            <w:left w:val="none" w:sz="0" w:space="0" w:color="auto"/>
            <w:bottom w:val="none" w:sz="0" w:space="0" w:color="auto"/>
            <w:right w:val="none" w:sz="0" w:space="0" w:color="auto"/>
          </w:divBdr>
        </w:div>
      </w:divsChild>
    </w:div>
    <w:div w:id="213563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head%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BD1F7-8464-4F8A-AB79-11071573A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2</Template>
  <TotalTime>377</TotalTime>
  <Pages>12</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&lt;INSTRUCTIONS&gt;</vt:lpstr>
    </vt:vector>
  </TitlesOfParts>
  <Company>FEU - East Asia College</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creator>FEU - East Asia College</dc:creator>
  <cp:lastModifiedBy>Resty Aldana</cp:lastModifiedBy>
  <cp:revision>18</cp:revision>
  <cp:lastPrinted>2019-05-26T12:17:00Z</cp:lastPrinted>
  <dcterms:created xsi:type="dcterms:W3CDTF">2019-05-26T06:13:00Z</dcterms:created>
  <dcterms:modified xsi:type="dcterms:W3CDTF">2020-07-01T03:05:00Z</dcterms:modified>
</cp:coreProperties>
</file>